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87CE6" w14:textId="77777777" w:rsidR="00040959" w:rsidRPr="00FD48DE" w:rsidRDefault="00040959">
      <w:pPr>
        <w:rPr>
          <w:rFonts w:cs="Times New Roman"/>
          <w:b/>
          <w:sz w:val="32"/>
          <w:szCs w:val="32"/>
        </w:rPr>
      </w:pPr>
      <w:r w:rsidRPr="00FD48DE">
        <w:rPr>
          <w:rFonts w:cs="Times New Roman"/>
          <w:b/>
          <w:sz w:val="32"/>
          <w:szCs w:val="32"/>
        </w:rPr>
        <w:t xml:space="preserve">                        </w:t>
      </w:r>
    </w:p>
    <w:p w14:paraId="66EC5440" w14:textId="77777777" w:rsidR="00DF0846" w:rsidRDefault="00550B18" w:rsidP="00DF0846">
      <w:pPr>
        <w:jc w:val="center"/>
        <w:rPr>
          <w:rFonts w:cs="Times New Roman"/>
          <w:b/>
          <w:sz w:val="32"/>
          <w:szCs w:val="32"/>
        </w:rPr>
      </w:pPr>
      <w:r w:rsidRPr="00FD48DE">
        <w:rPr>
          <w:rFonts w:cs="Times New Roman"/>
          <w:b/>
          <w:sz w:val="32"/>
          <w:szCs w:val="32"/>
        </w:rPr>
        <w:t>DBMS</w:t>
      </w:r>
    </w:p>
    <w:p w14:paraId="13690D25" w14:textId="77777777" w:rsidR="00040959" w:rsidRDefault="00040959" w:rsidP="00DF0846">
      <w:pPr>
        <w:jc w:val="center"/>
        <w:rPr>
          <w:rFonts w:cs="Times New Roman"/>
          <w:b/>
          <w:sz w:val="32"/>
          <w:szCs w:val="32"/>
        </w:rPr>
      </w:pPr>
      <w:r w:rsidRPr="00FD48DE">
        <w:rPr>
          <w:rFonts w:cs="Times New Roman"/>
          <w:b/>
          <w:sz w:val="32"/>
          <w:szCs w:val="32"/>
        </w:rPr>
        <w:t>L</w:t>
      </w:r>
      <w:r w:rsidR="00F178B0">
        <w:rPr>
          <w:rFonts w:cs="Times New Roman"/>
          <w:b/>
          <w:sz w:val="32"/>
          <w:szCs w:val="32"/>
        </w:rPr>
        <w:t>ab</w:t>
      </w:r>
      <w:r w:rsidRPr="00FD48DE">
        <w:rPr>
          <w:rFonts w:cs="Times New Roman"/>
          <w:b/>
          <w:sz w:val="32"/>
          <w:szCs w:val="32"/>
        </w:rPr>
        <w:t xml:space="preserve"> Assignment-1</w:t>
      </w:r>
    </w:p>
    <w:p w14:paraId="4029FB84" w14:textId="77777777" w:rsidR="00F178B0" w:rsidRPr="00FD48DE" w:rsidRDefault="00F178B0">
      <w:pPr>
        <w:rPr>
          <w:rFonts w:cs="Times New Roman"/>
          <w:b/>
          <w:sz w:val="32"/>
          <w:szCs w:val="32"/>
        </w:rPr>
      </w:pPr>
    </w:p>
    <w:p w14:paraId="25A2BDD6" w14:textId="77777777" w:rsidR="00040959" w:rsidRDefault="005E5364" w:rsidP="005E5364">
      <w:pPr>
        <w:numPr>
          <w:ilvl w:val="0"/>
          <w:numId w:val="7"/>
        </w:numPr>
        <w:rPr>
          <w:rFonts w:cs="Times New Roman"/>
          <w:sz w:val="28"/>
          <w:szCs w:val="28"/>
        </w:rPr>
      </w:pPr>
      <w:r w:rsidRPr="005E5364">
        <w:rPr>
          <w:rFonts w:cs="Times New Roman"/>
          <w:sz w:val="28"/>
          <w:szCs w:val="28"/>
        </w:rPr>
        <w:t xml:space="preserve">Display the </w:t>
      </w:r>
      <w:r w:rsidR="002B2795">
        <w:rPr>
          <w:rFonts w:cs="Times New Roman"/>
          <w:sz w:val="28"/>
          <w:szCs w:val="28"/>
        </w:rPr>
        <w:t xml:space="preserve">data in </w:t>
      </w:r>
      <w:r w:rsidRPr="005E5364">
        <w:rPr>
          <w:rFonts w:cs="Times New Roman"/>
          <w:sz w:val="28"/>
          <w:szCs w:val="28"/>
        </w:rPr>
        <w:t>existing default employees or emp or employee table.</w:t>
      </w:r>
    </w:p>
    <w:p w14:paraId="4C5AED5E" w14:textId="76051DDD" w:rsidR="0023140F" w:rsidRPr="0023140F" w:rsidRDefault="0023140F" w:rsidP="0023140F">
      <w:pPr>
        <w:ind w:left="1080"/>
        <w:rPr>
          <w:rFonts w:cs="Times New Roman"/>
          <w:color w:val="4C94D8" w:themeColor="text2" w:themeTint="80"/>
          <w:sz w:val="28"/>
          <w:szCs w:val="28"/>
        </w:rPr>
      </w:pPr>
      <w:r>
        <w:rPr>
          <w:rFonts w:cs="Times New Roman"/>
          <w:sz w:val="28"/>
          <w:szCs w:val="28"/>
        </w:rPr>
        <w:t>QUERY:</w:t>
      </w:r>
      <w:r>
        <w:rPr>
          <w:rFonts w:cs="Times New Roman"/>
          <w:sz w:val="28"/>
          <w:szCs w:val="28"/>
        </w:rPr>
        <w:tab/>
      </w:r>
      <w:r w:rsidRPr="0023140F">
        <w:rPr>
          <w:rFonts w:cs="Times New Roman"/>
          <w:color w:val="4C94D8" w:themeColor="text2" w:themeTint="80"/>
          <w:sz w:val="28"/>
          <w:szCs w:val="28"/>
        </w:rPr>
        <w:t>SELECT * FROM emp;</w:t>
      </w:r>
    </w:p>
    <w:p w14:paraId="6F598E23" w14:textId="77777777" w:rsidR="005E5364" w:rsidRDefault="005E5364" w:rsidP="005E5364">
      <w:pPr>
        <w:numPr>
          <w:ilvl w:val="0"/>
          <w:numId w:val="7"/>
        </w:numPr>
        <w:rPr>
          <w:rFonts w:cs="Times New Roman"/>
          <w:sz w:val="28"/>
          <w:szCs w:val="28"/>
        </w:rPr>
      </w:pPr>
      <w:r w:rsidRPr="005E5364">
        <w:rPr>
          <w:rFonts w:cs="Times New Roman"/>
          <w:sz w:val="28"/>
          <w:szCs w:val="28"/>
        </w:rPr>
        <w:t>Display the structure of the above table.</w:t>
      </w:r>
    </w:p>
    <w:p w14:paraId="0097195D" w14:textId="2F058FAA" w:rsidR="0023140F" w:rsidRPr="0023140F" w:rsidRDefault="0023140F" w:rsidP="0023140F">
      <w:pPr>
        <w:ind w:left="1080"/>
        <w:rPr>
          <w:rFonts w:cs="Times New Roman"/>
          <w:color w:val="4C94D8" w:themeColor="text2" w:themeTint="80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QUERY: </w:t>
      </w:r>
      <w:r w:rsidRPr="0023140F">
        <w:rPr>
          <w:rFonts w:cs="Times New Roman"/>
          <w:color w:val="4C94D8" w:themeColor="text2" w:themeTint="80"/>
          <w:sz w:val="28"/>
          <w:szCs w:val="28"/>
        </w:rPr>
        <w:t>DESC emp;</w:t>
      </w:r>
    </w:p>
    <w:p w14:paraId="59AEB4EC" w14:textId="77777777" w:rsidR="00040959" w:rsidRDefault="00040959" w:rsidP="00850941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Create a table “</w:t>
      </w:r>
      <w:r>
        <w:rPr>
          <w:b/>
          <w:sz w:val="28"/>
          <w:szCs w:val="28"/>
        </w:rPr>
        <w:t>Student</w:t>
      </w:r>
      <w:r>
        <w:rPr>
          <w:sz w:val="28"/>
          <w:szCs w:val="28"/>
        </w:rPr>
        <w:t>” with following structure:</w:t>
      </w:r>
    </w:p>
    <w:p w14:paraId="1E5FA444" w14:textId="77777777" w:rsidR="00040959" w:rsidRDefault="00040959">
      <w:pPr>
        <w:ind w:left="360"/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1"/>
        <w:tblOverlap w:val="never"/>
        <w:tblW w:w="0" w:type="auto"/>
        <w:tblLook w:val="0000" w:firstRow="0" w:lastRow="0" w:firstColumn="0" w:lastColumn="0" w:noHBand="0" w:noVBand="0"/>
      </w:tblPr>
      <w:tblGrid>
        <w:gridCol w:w="714"/>
        <w:gridCol w:w="916"/>
        <w:gridCol w:w="683"/>
        <w:gridCol w:w="1072"/>
        <w:gridCol w:w="870"/>
        <w:gridCol w:w="1103"/>
        <w:gridCol w:w="1445"/>
        <w:gridCol w:w="1290"/>
      </w:tblGrid>
      <w:tr w:rsidR="00AD02E1" w14:paraId="4A12F7D7" w14:textId="77777777" w:rsidTr="00335BFE">
        <w:trPr>
          <w:trHeight w:val="4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D9912" w14:textId="77777777" w:rsidR="00AD02E1" w:rsidRDefault="00AD02E1" w:rsidP="00DA25E0">
            <w:pPr>
              <w:snapToGri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56359C" w14:textId="77777777" w:rsidR="00AD02E1" w:rsidRDefault="00AD02E1" w:rsidP="00DA25E0">
            <w:pPr>
              <w:snapToGri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5374FE" w14:textId="77777777" w:rsidR="00AD02E1" w:rsidRDefault="00AD02E1" w:rsidP="00DA25E0">
            <w:pPr>
              <w:snapToGri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BC0D83" w14:textId="77777777" w:rsidR="00AD02E1" w:rsidRDefault="00AD02E1" w:rsidP="00DA25E0">
            <w:pPr>
              <w:snapToGri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5F413F" w14:textId="77777777" w:rsidR="00AD02E1" w:rsidRDefault="00AD02E1" w:rsidP="00DA25E0">
            <w:pPr>
              <w:snapToGri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56BB85" w14:textId="77777777" w:rsidR="00AD02E1" w:rsidRDefault="00AD02E1" w:rsidP="00DA25E0">
            <w:pPr>
              <w:snapToGri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Physics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4A88C" w14:textId="77777777" w:rsidR="00AD02E1" w:rsidRDefault="00AD02E1" w:rsidP="00DA25E0">
            <w:pPr>
              <w:snapToGri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Computer</w:t>
            </w:r>
          </w:p>
          <w:p w14:paraId="20A2C46D" w14:textId="77777777" w:rsidR="00AD02E1" w:rsidRDefault="00AD02E1" w:rsidP="00DA25E0">
            <w:pPr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63A9A" w14:textId="77777777" w:rsidR="00AD02E1" w:rsidRDefault="00AD02E1" w:rsidP="00DA25E0">
            <w:pPr>
              <w:snapToGri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Birthday</w:t>
            </w:r>
          </w:p>
        </w:tc>
      </w:tr>
    </w:tbl>
    <w:p w14:paraId="54BAE166" w14:textId="77777777" w:rsidR="004678EF" w:rsidRDefault="004678EF">
      <w:pPr>
        <w:ind w:left="360"/>
        <w:rPr>
          <w:b/>
          <w:sz w:val="28"/>
          <w:szCs w:val="28"/>
          <w:u w:val="single"/>
        </w:rPr>
      </w:pPr>
    </w:p>
    <w:p w14:paraId="2065EE48" w14:textId="77777777" w:rsidR="00DA25E0" w:rsidRDefault="00DA25E0">
      <w:pPr>
        <w:ind w:left="360"/>
        <w:rPr>
          <w:b/>
          <w:sz w:val="28"/>
          <w:szCs w:val="28"/>
          <w:u w:val="single"/>
        </w:rPr>
      </w:pPr>
    </w:p>
    <w:p w14:paraId="01730D09" w14:textId="77777777" w:rsidR="00DA25E0" w:rsidRDefault="00DA25E0">
      <w:pPr>
        <w:ind w:left="360"/>
        <w:rPr>
          <w:b/>
          <w:sz w:val="28"/>
          <w:szCs w:val="28"/>
          <w:u w:val="single"/>
        </w:rPr>
      </w:pPr>
    </w:p>
    <w:p w14:paraId="35C7D3AF" w14:textId="77777777" w:rsidR="00040959" w:rsidRDefault="00040959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Details of Attributes:-</w:t>
      </w:r>
    </w:p>
    <w:p w14:paraId="4E10AA01" w14:textId="77777777" w:rsidR="00040959" w:rsidRDefault="00040959">
      <w:pPr>
        <w:ind w:left="360"/>
        <w:rPr>
          <w:sz w:val="28"/>
          <w:szCs w:val="28"/>
        </w:rPr>
      </w:pPr>
      <w:r>
        <w:rPr>
          <w:sz w:val="28"/>
          <w:szCs w:val="28"/>
        </w:rPr>
        <w:t>Roll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145D1">
        <w:rPr>
          <w:sz w:val="28"/>
          <w:szCs w:val="28"/>
        </w:rPr>
        <w:t>Number</w:t>
      </w:r>
      <w:r>
        <w:rPr>
          <w:sz w:val="28"/>
          <w:szCs w:val="28"/>
        </w:rPr>
        <w:t xml:space="preserve"> (5)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056CDF7" w14:textId="77777777" w:rsidR="00040959" w:rsidRDefault="00040959">
      <w:pPr>
        <w:ind w:left="360"/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Varchar2 (30)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D286242" w14:textId="77777777" w:rsidR="00040959" w:rsidRDefault="00040959">
      <w:pPr>
        <w:ind w:left="360"/>
        <w:rPr>
          <w:sz w:val="28"/>
          <w:szCs w:val="28"/>
        </w:rPr>
      </w:pPr>
      <w:r>
        <w:rPr>
          <w:sz w:val="28"/>
          <w:szCs w:val="28"/>
        </w:rPr>
        <w:t>Age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145D1">
        <w:rPr>
          <w:sz w:val="28"/>
          <w:szCs w:val="28"/>
        </w:rPr>
        <w:t>Number</w:t>
      </w:r>
      <w:r>
        <w:rPr>
          <w:sz w:val="28"/>
          <w:szCs w:val="28"/>
        </w:rPr>
        <w:t xml:space="preserve"> (5)</w:t>
      </w:r>
    </w:p>
    <w:p w14:paraId="214E5C9D" w14:textId="77777777" w:rsidR="00040959" w:rsidRDefault="00040959">
      <w:pPr>
        <w:ind w:left="360"/>
        <w:rPr>
          <w:sz w:val="28"/>
          <w:szCs w:val="28"/>
        </w:rPr>
      </w:pPr>
      <w:r>
        <w:rPr>
          <w:sz w:val="28"/>
          <w:szCs w:val="28"/>
        </w:rPr>
        <w:t>Course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Varchar2 (5)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643B652" w14:textId="77777777" w:rsidR="00040959" w:rsidRDefault="00040959">
      <w:pPr>
        <w:ind w:left="360"/>
        <w:rPr>
          <w:sz w:val="28"/>
          <w:szCs w:val="28"/>
        </w:rPr>
      </w:pPr>
      <w:r>
        <w:rPr>
          <w:sz w:val="28"/>
          <w:szCs w:val="28"/>
        </w:rPr>
        <w:t>Math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E0303">
        <w:rPr>
          <w:sz w:val="28"/>
          <w:szCs w:val="28"/>
        </w:rPr>
        <w:t>Number</w:t>
      </w:r>
      <w:r>
        <w:rPr>
          <w:sz w:val="28"/>
          <w:szCs w:val="28"/>
        </w:rPr>
        <w:t xml:space="preserve"> (</w:t>
      </w:r>
      <w:r w:rsidR="008037D3">
        <w:rPr>
          <w:sz w:val="28"/>
          <w:szCs w:val="28"/>
        </w:rPr>
        <w:t>6</w:t>
      </w:r>
      <w:r>
        <w:rPr>
          <w:sz w:val="28"/>
          <w:szCs w:val="28"/>
        </w:rPr>
        <w:t xml:space="preserve">, </w:t>
      </w:r>
      <w:r w:rsidR="00C003DC">
        <w:rPr>
          <w:sz w:val="28"/>
          <w:szCs w:val="28"/>
        </w:rPr>
        <w:t>2</w:t>
      </w:r>
      <w:r>
        <w:rPr>
          <w:sz w:val="28"/>
          <w:szCs w:val="28"/>
        </w:rPr>
        <w:t>)</w:t>
      </w:r>
    </w:p>
    <w:p w14:paraId="7EB645F8" w14:textId="77777777" w:rsidR="00040959" w:rsidRDefault="00040959">
      <w:pPr>
        <w:ind w:left="360"/>
        <w:rPr>
          <w:sz w:val="28"/>
          <w:szCs w:val="28"/>
        </w:rPr>
      </w:pPr>
      <w:r>
        <w:rPr>
          <w:sz w:val="28"/>
          <w:szCs w:val="28"/>
        </w:rPr>
        <w:t>Physics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E0303">
        <w:rPr>
          <w:sz w:val="28"/>
          <w:szCs w:val="28"/>
        </w:rPr>
        <w:t>Number</w:t>
      </w:r>
      <w:r>
        <w:rPr>
          <w:sz w:val="28"/>
          <w:szCs w:val="28"/>
        </w:rPr>
        <w:t xml:space="preserve"> (</w:t>
      </w:r>
      <w:r w:rsidR="008037D3">
        <w:rPr>
          <w:sz w:val="28"/>
          <w:szCs w:val="28"/>
        </w:rPr>
        <w:t>6</w:t>
      </w:r>
      <w:r>
        <w:rPr>
          <w:sz w:val="28"/>
          <w:szCs w:val="28"/>
        </w:rPr>
        <w:t xml:space="preserve">, </w:t>
      </w:r>
      <w:r w:rsidR="00C003DC">
        <w:rPr>
          <w:sz w:val="28"/>
          <w:szCs w:val="28"/>
        </w:rPr>
        <w:t>2</w:t>
      </w:r>
      <w:r>
        <w:rPr>
          <w:sz w:val="28"/>
          <w:szCs w:val="28"/>
        </w:rPr>
        <w:t>)</w:t>
      </w:r>
    </w:p>
    <w:p w14:paraId="31A747A9" w14:textId="77777777" w:rsidR="00040959" w:rsidRDefault="00040959">
      <w:pPr>
        <w:ind w:left="360"/>
        <w:rPr>
          <w:sz w:val="28"/>
          <w:szCs w:val="28"/>
        </w:rPr>
      </w:pPr>
      <w:r>
        <w:rPr>
          <w:sz w:val="28"/>
          <w:szCs w:val="28"/>
        </w:rPr>
        <w:t>Computer</w:t>
      </w:r>
      <w:r>
        <w:rPr>
          <w:sz w:val="28"/>
          <w:szCs w:val="28"/>
        </w:rPr>
        <w:tab/>
      </w:r>
      <w:r w:rsidR="006E0303">
        <w:rPr>
          <w:sz w:val="28"/>
          <w:szCs w:val="28"/>
        </w:rPr>
        <w:t>Number</w:t>
      </w:r>
      <w:r>
        <w:rPr>
          <w:sz w:val="28"/>
          <w:szCs w:val="28"/>
        </w:rPr>
        <w:t xml:space="preserve"> (</w:t>
      </w:r>
      <w:r w:rsidR="008037D3">
        <w:rPr>
          <w:sz w:val="28"/>
          <w:szCs w:val="28"/>
        </w:rPr>
        <w:t>6</w:t>
      </w:r>
      <w:r>
        <w:rPr>
          <w:sz w:val="28"/>
          <w:szCs w:val="28"/>
        </w:rPr>
        <w:t xml:space="preserve">, </w:t>
      </w:r>
      <w:r w:rsidR="00C003DC">
        <w:rPr>
          <w:sz w:val="28"/>
          <w:szCs w:val="28"/>
        </w:rPr>
        <w:t>2</w:t>
      </w:r>
      <w:r>
        <w:rPr>
          <w:sz w:val="28"/>
          <w:szCs w:val="28"/>
        </w:rPr>
        <w:t>)</w:t>
      </w:r>
    </w:p>
    <w:p w14:paraId="7974EEF0" w14:textId="77777777" w:rsidR="006E3122" w:rsidRDefault="006E3122">
      <w:pPr>
        <w:ind w:left="360"/>
        <w:rPr>
          <w:sz w:val="28"/>
          <w:szCs w:val="28"/>
        </w:rPr>
      </w:pPr>
      <w:r>
        <w:rPr>
          <w:sz w:val="28"/>
          <w:szCs w:val="28"/>
        </w:rPr>
        <w:t>Birthday            Date</w:t>
      </w:r>
    </w:p>
    <w:p w14:paraId="5BEE144F" w14:textId="578E0505" w:rsidR="0023140F" w:rsidRDefault="0023140F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25C0264" w14:textId="77777777" w:rsidR="0023140F" w:rsidRPr="0023140F" w:rsidRDefault="0023140F" w:rsidP="0023140F">
      <w:pPr>
        <w:ind w:left="360"/>
        <w:jc w:val="both"/>
        <w:rPr>
          <w:color w:val="4C94D8" w:themeColor="text2" w:themeTint="80"/>
          <w:sz w:val="28"/>
          <w:szCs w:val="28"/>
        </w:rPr>
      </w:pPr>
      <w:r>
        <w:rPr>
          <w:sz w:val="28"/>
          <w:szCs w:val="28"/>
        </w:rPr>
        <w:tab/>
        <w:t xml:space="preserve">QUERY: </w:t>
      </w:r>
      <w:r w:rsidRPr="0023140F">
        <w:rPr>
          <w:color w:val="4C94D8" w:themeColor="text2" w:themeTint="80"/>
          <w:sz w:val="28"/>
          <w:szCs w:val="28"/>
        </w:rPr>
        <w:t xml:space="preserve">CREATE TABLE </w:t>
      </w:r>
      <w:proofErr w:type="gramStart"/>
      <w:r w:rsidRPr="0023140F">
        <w:rPr>
          <w:color w:val="4C94D8" w:themeColor="text2" w:themeTint="80"/>
          <w:sz w:val="28"/>
          <w:szCs w:val="28"/>
        </w:rPr>
        <w:t>Student</w:t>
      </w:r>
      <w:r w:rsidRPr="0023140F">
        <w:rPr>
          <w:color w:val="4C94D8" w:themeColor="text2" w:themeTint="80"/>
          <w:sz w:val="28"/>
          <w:szCs w:val="28"/>
        </w:rPr>
        <w:t>(</w:t>
      </w:r>
      <w:r w:rsidRPr="0023140F">
        <w:rPr>
          <w:color w:val="4C94D8" w:themeColor="text2" w:themeTint="80"/>
          <w:sz w:val="28"/>
          <w:szCs w:val="28"/>
        </w:rPr>
        <w:t xml:space="preserve"> Roll</w:t>
      </w:r>
      <w:proofErr w:type="gramEnd"/>
      <w:r w:rsidRPr="0023140F">
        <w:rPr>
          <w:color w:val="4C94D8" w:themeColor="text2" w:themeTint="80"/>
          <w:sz w:val="28"/>
          <w:szCs w:val="28"/>
        </w:rPr>
        <w:t xml:space="preserve"> </w:t>
      </w:r>
      <w:proofErr w:type="gramStart"/>
      <w:r w:rsidRPr="0023140F">
        <w:rPr>
          <w:color w:val="4C94D8" w:themeColor="text2" w:themeTint="80"/>
          <w:sz w:val="28"/>
          <w:szCs w:val="28"/>
        </w:rPr>
        <w:t>INT</w:t>
      </w:r>
      <w:r w:rsidRPr="0023140F">
        <w:rPr>
          <w:color w:val="4C94D8" w:themeColor="text2" w:themeTint="80"/>
          <w:sz w:val="28"/>
          <w:szCs w:val="28"/>
        </w:rPr>
        <w:t>(</w:t>
      </w:r>
      <w:proofErr w:type="gramEnd"/>
      <w:r w:rsidRPr="0023140F">
        <w:rPr>
          <w:color w:val="4C94D8" w:themeColor="text2" w:themeTint="80"/>
          <w:sz w:val="28"/>
          <w:szCs w:val="28"/>
        </w:rPr>
        <w:t>5),</w:t>
      </w:r>
      <w:r w:rsidRPr="0023140F">
        <w:rPr>
          <w:color w:val="4C94D8" w:themeColor="text2" w:themeTint="80"/>
          <w:sz w:val="28"/>
          <w:szCs w:val="28"/>
        </w:rPr>
        <w:t xml:space="preserve"> </w:t>
      </w:r>
      <w:r w:rsidRPr="0023140F">
        <w:rPr>
          <w:color w:val="4C94D8" w:themeColor="text2" w:themeTint="80"/>
          <w:sz w:val="28"/>
          <w:szCs w:val="28"/>
        </w:rPr>
        <w:t>Name</w:t>
      </w:r>
      <w:r w:rsidRPr="0023140F">
        <w:rPr>
          <w:color w:val="4C94D8" w:themeColor="text2" w:themeTint="80"/>
          <w:sz w:val="28"/>
          <w:szCs w:val="28"/>
        </w:rPr>
        <w:t xml:space="preserve"> </w:t>
      </w:r>
      <w:proofErr w:type="gramStart"/>
      <w:r w:rsidRPr="0023140F">
        <w:rPr>
          <w:color w:val="4C94D8" w:themeColor="text2" w:themeTint="80"/>
          <w:sz w:val="28"/>
          <w:szCs w:val="28"/>
        </w:rPr>
        <w:t>VARCHAR(</w:t>
      </w:r>
      <w:proofErr w:type="gramEnd"/>
      <w:r w:rsidRPr="0023140F">
        <w:rPr>
          <w:color w:val="4C94D8" w:themeColor="text2" w:themeTint="80"/>
          <w:sz w:val="28"/>
          <w:szCs w:val="28"/>
        </w:rPr>
        <w:t>30),</w:t>
      </w:r>
    </w:p>
    <w:p w14:paraId="4B4C6F2C" w14:textId="04D09947" w:rsidR="0023140F" w:rsidRDefault="0023140F" w:rsidP="0023140F">
      <w:pPr>
        <w:ind w:left="360"/>
        <w:jc w:val="both"/>
        <w:rPr>
          <w:color w:val="4C94D8" w:themeColor="text2" w:themeTint="80"/>
          <w:sz w:val="28"/>
          <w:szCs w:val="28"/>
        </w:rPr>
      </w:pPr>
      <w:r w:rsidRPr="0023140F">
        <w:rPr>
          <w:color w:val="4C94D8" w:themeColor="text2" w:themeTint="80"/>
          <w:sz w:val="28"/>
          <w:szCs w:val="28"/>
        </w:rPr>
        <w:t xml:space="preserve"> </w:t>
      </w:r>
      <w:r w:rsidRPr="0023140F">
        <w:rPr>
          <w:color w:val="4C94D8" w:themeColor="text2" w:themeTint="80"/>
          <w:sz w:val="28"/>
          <w:szCs w:val="28"/>
        </w:rPr>
        <w:t>Age</w:t>
      </w:r>
      <w:r w:rsidRPr="0023140F">
        <w:rPr>
          <w:color w:val="4C94D8" w:themeColor="text2" w:themeTint="80"/>
          <w:sz w:val="28"/>
          <w:szCs w:val="28"/>
        </w:rPr>
        <w:t xml:space="preserve"> </w:t>
      </w:r>
      <w:proofErr w:type="gramStart"/>
      <w:r w:rsidRPr="0023140F">
        <w:rPr>
          <w:color w:val="4C94D8" w:themeColor="text2" w:themeTint="80"/>
          <w:sz w:val="28"/>
          <w:szCs w:val="28"/>
        </w:rPr>
        <w:t>INT</w:t>
      </w:r>
      <w:r w:rsidRPr="0023140F">
        <w:rPr>
          <w:color w:val="4C94D8" w:themeColor="text2" w:themeTint="80"/>
          <w:sz w:val="28"/>
          <w:szCs w:val="28"/>
        </w:rPr>
        <w:t>(</w:t>
      </w:r>
      <w:proofErr w:type="gramEnd"/>
      <w:r w:rsidRPr="0023140F">
        <w:rPr>
          <w:color w:val="4C94D8" w:themeColor="text2" w:themeTint="80"/>
          <w:sz w:val="28"/>
          <w:szCs w:val="28"/>
        </w:rPr>
        <w:t>5</w:t>
      </w:r>
      <w:proofErr w:type="gramStart"/>
      <w:r w:rsidRPr="0023140F">
        <w:rPr>
          <w:color w:val="4C94D8" w:themeColor="text2" w:themeTint="80"/>
          <w:sz w:val="28"/>
          <w:szCs w:val="28"/>
        </w:rPr>
        <w:t>),</w:t>
      </w:r>
      <w:r w:rsidRPr="0023140F">
        <w:rPr>
          <w:color w:val="4C94D8" w:themeColor="text2" w:themeTint="80"/>
          <w:sz w:val="28"/>
          <w:szCs w:val="28"/>
        </w:rPr>
        <w:t xml:space="preserve">  </w:t>
      </w:r>
      <w:r w:rsidRPr="0023140F">
        <w:rPr>
          <w:color w:val="4C94D8" w:themeColor="text2" w:themeTint="80"/>
          <w:sz w:val="28"/>
          <w:szCs w:val="28"/>
        </w:rPr>
        <w:t>Course</w:t>
      </w:r>
      <w:proofErr w:type="gramEnd"/>
      <w:r w:rsidRPr="0023140F">
        <w:rPr>
          <w:color w:val="4C94D8" w:themeColor="text2" w:themeTint="80"/>
          <w:sz w:val="28"/>
          <w:szCs w:val="28"/>
        </w:rPr>
        <w:t xml:space="preserve"> </w:t>
      </w:r>
      <w:proofErr w:type="gramStart"/>
      <w:r w:rsidRPr="0023140F">
        <w:rPr>
          <w:color w:val="4C94D8" w:themeColor="text2" w:themeTint="80"/>
          <w:sz w:val="28"/>
          <w:szCs w:val="28"/>
        </w:rPr>
        <w:t>VARCHAR(</w:t>
      </w:r>
      <w:proofErr w:type="gramEnd"/>
      <w:r w:rsidRPr="0023140F">
        <w:rPr>
          <w:color w:val="4C94D8" w:themeColor="text2" w:themeTint="80"/>
          <w:sz w:val="28"/>
          <w:szCs w:val="28"/>
        </w:rPr>
        <w:t>5),</w:t>
      </w:r>
      <w:r w:rsidRPr="0023140F">
        <w:rPr>
          <w:color w:val="4C94D8" w:themeColor="text2" w:themeTint="80"/>
          <w:sz w:val="28"/>
          <w:szCs w:val="28"/>
        </w:rPr>
        <w:t xml:space="preserve"> </w:t>
      </w:r>
      <w:r w:rsidRPr="0023140F">
        <w:rPr>
          <w:color w:val="4C94D8" w:themeColor="text2" w:themeTint="80"/>
          <w:sz w:val="28"/>
          <w:szCs w:val="28"/>
        </w:rPr>
        <w:t>Math</w:t>
      </w:r>
      <w:r w:rsidRPr="0023140F">
        <w:rPr>
          <w:color w:val="4C94D8" w:themeColor="text2" w:themeTint="80"/>
          <w:sz w:val="28"/>
          <w:szCs w:val="28"/>
        </w:rPr>
        <w:t xml:space="preserve"> </w:t>
      </w:r>
      <w:proofErr w:type="gramStart"/>
      <w:r w:rsidRPr="0023140F">
        <w:rPr>
          <w:color w:val="4C94D8" w:themeColor="text2" w:themeTint="80"/>
          <w:sz w:val="28"/>
          <w:szCs w:val="28"/>
        </w:rPr>
        <w:t>DECIMAL</w:t>
      </w:r>
      <w:r w:rsidRPr="0023140F">
        <w:rPr>
          <w:color w:val="4C94D8" w:themeColor="text2" w:themeTint="80"/>
          <w:sz w:val="28"/>
          <w:szCs w:val="28"/>
        </w:rPr>
        <w:t>(</w:t>
      </w:r>
      <w:proofErr w:type="gramEnd"/>
      <w:r w:rsidRPr="0023140F">
        <w:rPr>
          <w:color w:val="4C94D8" w:themeColor="text2" w:themeTint="80"/>
          <w:sz w:val="28"/>
          <w:szCs w:val="28"/>
        </w:rPr>
        <w:t>6,2)</w:t>
      </w:r>
      <w:r w:rsidRPr="0023140F">
        <w:rPr>
          <w:color w:val="4C94D8" w:themeColor="text2" w:themeTint="80"/>
          <w:sz w:val="28"/>
          <w:szCs w:val="28"/>
        </w:rPr>
        <w:t xml:space="preserve">, </w:t>
      </w:r>
      <w:r w:rsidRPr="0023140F">
        <w:rPr>
          <w:color w:val="4C94D8" w:themeColor="text2" w:themeTint="80"/>
          <w:sz w:val="28"/>
          <w:szCs w:val="28"/>
        </w:rPr>
        <w:t xml:space="preserve">Physics </w:t>
      </w:r>
      <w:r w:rsidRPr="0023140F">
        <w:rPr>
          <w:color w:val="4C94D8" w:themeColor="text2" w:themeTint="80"/>
          <w:sz w:val="28"/>
          <w:szCs w:val="28"/>
        </w:rPr>
        <w:t xml:space="preserve">DECIMAL </w:t>
      </w:r>
      <w:r w:rsidRPr="0023140F">
        <w:rPr>
          <w:color w:val="4C94D8" w:themeColor="text2" w:themeTint="80"/>
          <w:sz w:val="28"/>
          <w:szCs w:val="28"/>
        </w:rPr>
        <w:t>(6,2),</w:t>
      </w:r>
      <w:r w:rsidRPr="0023140F">
        <w:rPr>
          <w:color w:val="4C94D8" w:themeColor="text2" w:themeTint="80"/>
          <w:sz w:val="28"/>
          <w:szCs w:val="28"/>
        </w:rPr>
        <w:t xml:space="preserve"> </w:t>
      </w:r>
      <w:r w:rsidRPr="0023140F">
        <w:rPr>
          <w:color w:val="4C94D8" w:themeColor="text2" w:themeTint="80"/>
          <w:sz w:val="28"/>
          <w:szCs w:val="28"/>
        </w:rPr>
        <w:t>Computer</w:t>
      </w:r>
      <w:r w:rsidRPr="0023140F">
        <w:rPr>
          <w:color w:val="4C94D8" w:themeColor="text2" w:themeTint="80"/>
          <w:sz w:val="28"/>
          <w:szCs w:val="28"/>
        </w:rPr>
        <w:t xml:space="preserve"> </w:t>
      </w:r>
      <w:proofErr w:type="gramStart"/>
      <w:r w:rsidRPr="0023140F">
        <w:rPr>
          <w:color w:val="4C94D8" w:themeColor="text2" w:themeTint="80"/>
          <w:sz w:val="28"/>
          <w:szCs w:val="28"/>
        </w:rPr>
        <w:t>DECIMAL</w:t>
      </w:r>
      <w:r w:rsidRPr="0023140F">
        <w:rPr>
          <w:color w:val="4C94D8" w:themeColor="text2" w:themeTint="80"/>
          <w:sz w:val="28"/>
          <w:szCs w:val="28"/>
        </w:rPr>
        <w:t>(</w:t>
      </w:r>
      <w:proofErr w:type="gramEnd"/>
      <w:r w:rsidRPr="0023140F">
        <w:rPr>
          <w:color w:val="4C94D8" w:themeColor="text2" w:themeTint="80"/>
          <w:sz w:val="28"/>
          <w:szCs w:val="28"/>
        </w:rPr>
        <w:t>6,2),</w:t>
      </w:r>
      <w:r w:rsidRPr="0023140F">
        <w:rPr>
          <w:color w:val="4C94D8" w:themeColor="text2" w:themeTint="80"/>
          <w:sz w:val="28"/>
          <w:szCs w:val="28"/>
        </w:rPr>
        <w:t xml:space="preserve"> </w:t>
      </w:r>
      <w:r w:rsidRPr="0023140F">
        <w:rPr>
          <w:color w:val="4C94D8" w:themeColor="text2" w:themeTint="80"/>
          <w:sz w:val="28"/>
          <w:szCs w:val="28"/>
        </w:rPr>
        <w:t>Birthday</w:t>
      </w:r>
      <w:r w:rsidRPr="0023140F">
        <w:rPr>
          <w:color w:val="4C94D8" w:themeColor="text2" w:themeTint="80"/>
          <w:sz w:val="28"/>
          <w:szCs w:val="28"/>
        </w:rPr>
        <w:t xml:space="preserve"> </w:t>
      </w:r>
      <w:r w:rsidRPr="0023140F">
        <w:rPr>
          <w:color w:val="4C94D8" w:themeColor="text2" w:themeTint="80"/>
          <w:sz w:val="28"/>
          <w:szCs w:val="28"/>
        </w:rPr>
        <w:t>DATE);</w:t>
      </w:r>
    </w:p>
    <w:p w14:paraId="77FE723E" w14:textId="416AE8B2" w:rsidR="0023140F" w:rsidRDefault="0023140F" w:rsidP="0023140F">
      <w:pPr>
        <w:ind w:left="360"/>
        <w:jc w:val="both"/>
        <w:rPr>
          <w:color w:val="4C94D8" w:themeColor="text2" w:themeTint="80"/>
          <w:sz w:val="28"/>
          <w:szCs w:val="28"/>
        </w:rPr>
      </w:pPr>
    </w:p>
    <w:p w14:paraId="5DD20093" w14:textId="47D559B3" w:rsidR="0023140F" w:rsidRDefault="0023140F" w:rsidP="0023140F">
      <w:pPr>
        <w:ind w:left="360"/>
        <w:jc w:val="both"/>
        <w:rPr>
          <w:color w:val="4C94D8" w:themeColor="text2" w:themeTint="80"/>
          <w:sz w:val="28"/>
          <w:szCs w:val="28"/>
        </w:rPr>
      </w:pPr>
      <w:r w:rsidRPr="0023140F">
        <w:rPr>
          <w:color w:val="4C94D8" w:themeColor="text2" w:themeTint="80"/>
          <w:sz w:val="28"/>
          <w:szCs w:val="28"/>
        </w:rPr>
        <w:drawing>
          <wp:inline distT="0" distB="0" distL="0" distR="0" wp14:anchorId="5EDF1053" wp14:editId="01C3BC89">
            <wp:extent cx="6286500" cy="441960"/>
            <wp:effectExtent l="0" t="0" r="0" b="0"/>
            <wp:docPr id="61342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28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FEA9" w14:textId="29678EDB" w:rsidR="0023140F" w:rsidRPr="0023140F" w:rsidRDefault="0023140F" w:rsidP="0023140F">
      <w:pPr>
        <w:ind w:left="360"/>
        <w:jc w:val="both"/>
        <w:rPr>
          <w:color w:val="4C94D8" w:themeColor="text2" w:themeTint="80"/>
          <w:sz w:val="28"/>
          <w:szCs w:val="28"/>
        </w:rPr>
      </w:pPr>
    </w:p>
    <w:p w14:paraId="15FF7782" w14:textId="77777777" w:rsidR="00040959" w:rsidRDefault="00040959">
      <w:pPr>
        <w:pStyle w:val="ListParagraph"/>
        <w:rPr>
          <w:sz w:val="28"/>
          <w:szCs w:val="28"/>
        </w:rPr>
      </w:pPr>
    </w:p>
    <w:p w14:paraId="0498758C" w14:textId="77777777" w:rsidR="00AD02E1" w:rsidRDefault="00AD02E1" w:rsidP="00AD02E1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r w:rsidRPr="00264808">
        <w:rPr>
          <w:b/>
          <w:sz w:val="28"/>
          <w:szCs w:val="28"/>
        </w:rPr>
        <w:t>MSc</w:t>
      </w:r>
      <w:r>
        <w:rPr>
          <w:sz w:val="28"/>
          <w:szCs w:val="28"/>
        </w:rPr>
        <w:t xml:space="preserve"> </w:t>
      </w:r>
      <w:r w:rsidRPr="00AD02E1">
        <w:rPr>
          <w:sz w:val="28"/>
          <w:szCs w:val="28"/>
          <w:u w:val="single"/>
        </w:rPr>
        <w:t xml:space="preserve">from the </w:t>
      </w:r>
      <w:r w:rsidRPr="00AD02E1">
        <w:rPr>
          <w:b/>
          <w:sz w:val="28"/>
          <w:szCs w:val="28"/>
          <w:u w:val="single"/>
        </w:rPr>
        <w:t>Student</w:t>
      </w:r>
      <w:r w:rsidRPr="00AD02E1">
        <w:rPr>
          <w:sz w:val="28"/>
          <w:szCs w:val="28"/>
          <w:u w:val="single"/>
        </w:rPr>
        <w:t xml:space="preserve"> table</w:t>
      </w:r>
      <w:r>
        <w:rPr>
          <w:sz w:val="28"/>
          <w:szCs w:val="28"/>
        </w:rPr>
        <w:t xml:space="preserve"> with the same fields and same structure but without any data.</w:t>
      </w:r>
    </w:p>
    <w:p w14:paraId="0F8D34BC" w14:textId="5B70722D" w:rsidR="0023140F" w:rsidRDefault="0023140F" w:rsidP="0023140F">
      <w:pPr>
        <w:ind w:left="1080"/>
        <w:rPr>
          <w:color w:val="4C94D8" w:themeColor="text2" w:themeTint="80"/>
          <w:sz w:val="28"/>
          <w:szCs w:val="28"/>
        </w:rPr>
      </w:pPr>
      <w:r>
        <w:rPr>
          <w:sz w:val="28"/>
          <w:szCs w:val="28"/>
        </w:rPr>
        <w:t xml:space="preserve">QUERY: </w:t>
      </w:r>
      <w:r w:rsidRPr="0023140F">
        <w:rPr>
          <w:color w:val="4C94D8" w:themeColor="text2" w:themeTint="80"/>
          <w:sz w:val="28"/>
          <w:szCs w:val="28"/>
        </w:rPr>
        <w:t xml:space="preserve">CREATE TABLE MSc AS </w:t>
      </w:r>
      <w:proofErr w:type="gramStart"/>
      <w:r w:rsidRPr="0023140F">
        <w:rPr>
          <w:color w:val="4C94D8" w:themeColor="text2" w:themeTint="80"/>
          <w:sz w:val="28"/>
          <w:szCs w:val="28"/>
        </w:rPr>
        <w:t>SEL</w:t>
      </w:r>
      <w:r w:rsidR="00DF2EC7">
        <w:rPr>
          <w:color w:val="4C94D8" w:themeColor="text2" w:themeTint="80"/>
          <w:sz w:val="28"/>
          <w:szCs w:val="28"/>
        </w:rPr>
        <w:t>E</w:t>
      </w:r>
      <w:r w:rsidRPr="0023140F">
        <w:rPr>
          <w:color w:val="4C94D8" w:themeColor="text2" w:themeTint="80"/>
          <w:sz w:val="28"/>
          <w:szCs w:val="28"/>
        </w:rPr>
        <w:t>CT  *</w:t>
      </w:r>
      <w:proofErr w:type="gramEnd"/>
      <w:r w:rsidRPr="0023140F">
        <w:rPr>
          <w:color w:val="4C94D8" w:themeColor="text2" w:themeTint="80"/>
          <w:sz w:val="28"/>
          <w:szCs w:val="28"/>
        </w:rPr>
        <w:t xml:space="preserve"> FROM Student WHERE 1=2;</w:t>
      </w:r>
    </w:p>
    <w:p w14:paraId="3732DD3D" w14:textId="77777777" w:rsidR="00DF2EC7" w:rsidRDefault="00DF2EC7" w:rsidP="0023140F">
      <w:pPr>
        <w:ind w:left="1080"/>
        <w:rPr>
          <w:color w:val="4C94D8" w:themeColor="text2" w:themeTint="80"/>
          <w:sz w:val="28"/>
          <w:szCs w:val="28"/>
        </w:rPr>
      </w:pPr>
    </w:p>
    <w:p w14:paraId="7D637655" w14:textId="7A75A491" w:rsidR="00DF2EC7" w:rsidRDefault="00DF2EC7" w:rsidP="0023140F">
      <w:pPr>
        <w:ind w:left="1080"/>
        <w:rPr>
          <w:color w:val="4C94D8" w:themeColor="text2" w:themeTint="80"/>
          <w:sz w:val="28"/>
          <w:szCs w:val="28"/>
        </w:rPr>
      </w:pPr>
      <w:r w:rsidRPr="00DF2EC7">
        <w:rPr>
          <w:color w:val="4C94D8" w:themeColor="text2" w:themeTint="80"/>
          <w:sz w:val="28"/>
          <w:szCs w:val="28"/>
        </w:rPr>
        <w:drawing>
          <wp:inline distT="0" distB="0" distL="0" distR="0" wp14:anchorId="0E375015" wp14:editId="7B07DD6A">
            <wp:extent cx="5768840" cy="510584"/>
            <wp:effectExtent l="0" t="0" r="3810" b="3810"/>
            <wp:docPr id="143769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95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FB49" w14:textId="77777777" w:rsidR="00DF2EC7" w:rsidRPr="0023140F" w:rsidRDefault="00DF2EC7" w:rsidP="0023140F">
      <w:pPr>
        <w:ind w:left="1080"/>
        <w:rPr>
          <w:color w:val="4C94D8" w:themeColor="text2" w:themeTint="80"/>
          <w:sz w:val="28"/>
          <w:szCs w:val="28"/>
        </w:rPr>
      </w:pPr>
    </w:p>
    <w:p w14:paraId="67E21BA0" w14:textId="77777777" w:rsidR="00AD02E1" w:rsidRDefault="00AD02E1" w:rsidP="00AD02E1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Display the structure of </w:t>
      </w:r>
      <w:r w:rsidRPr="00264808">
        <w:rPr>
          <w:b/>
          <w:sz w:val="28"/>
          <w:szCs w:val="28"/>
        </w:rPr>
        <w:t>MSc</w:t>
      </w:r>
      <w:r>
        <w:rPr>
          <w:sz w:val="28"/>
          <w:szCs w:val="28"/>
        </w:rPr>
        <w:t xml:space="preserve"> table.</w:t>
      </w:r>
    </w:p>
    <w:p w14:paraId="4BFFF0D4" w14:textId="35F59872" w:rsidR="00DF2EC7" w:rsidRDefault="00DF2EC7" w:rsidP="00DF2EC7">
      <w:pPr>
        <w:ind w:left="1080"/>
        <w:rPr>
          <w:color w:val="4C94D8" w:themeColor="text2" w:themeTint="80"/>
          <w:sz w:val="28"/>
          <w:szCs w:val="28"/>
        </w:rPr>
      </w:pPr>
      <w:r>
        <w:rPr>
          <w:sz w:val="28"/>
          <w:szCs w:val="28"/>
        </w:rPr>
        <w:t xml:space="preserve">QUERY: </w:t>
      </w:r>
      <w:r w:rsidRPr="00DF2EC7">
        <w:rPr>
          <w:color w:val="4C94D8" w:themeColor="text2" w:themeTint="80"/>
          <w:sz w:val="28"/>
          <w:szCs w:val="28"/>
        </w:rPr>
        <w:t>DESC MSc;</w:t>
      </w:r>
    </w:p>
    <w:p w14:paraId="54E57F0F" w14:textId="07F60104" w:rsidR="00DF2EC7" w:rsidRDefault="00DF2EC7" w:rsidP="00DF2EC7">
      <w:pPr>
        <w:ind w:left="1080"/>
        <w:rPr>
          <w:color w:val="4C94D8" w:themeColor="text2" w:themeTint="80"/>
          <w:sz w:val="28"/>
          <w:szCs w:val="28"/>
        </w:rPr>
      </w:pPr>
      <w:r w:rsidRPr="00DF2EC7">
        <w:rPr>
          <w:color w:val="4C94D8" w:themeColor="text2" w:themeTint="80"/>
          <w:sz w:val="28"/>
          <w:szCs w:val="28"/>
        </w:rPr>
        <w:lastRenderedPageBreak/>
        <w:drawing>
          <wp:inline distT="0" distB="0" distL="0" distR="0" wp14:anchorId="0391A3A4" wp14:editId="053F6C00">
            <wp:extent cx="5585944" cy="2446232"/>
            <wp:effectExtent l="0" t="0" r="0" b="0"/>
            <wp:docPr id="124712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27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2C37" w14:textId="77777777" w:rsidR="00DF2EC7" w:rsidRPr="00DF2EC7" w:rsidRDefault="00DF2EC7" w:rsidP="00DF2EC7">
      <w:pPr>
        <w:ind w:left="1080"/>
        <w:rPr>
          <w:color w:val="4C94D8" w:themeColor="text2" w:themeTint="80"/>
          <w:sz w:val="28"/>
          <w:szCs w:val="28"/>
        </w:rPr>
      </w:pPr>
    </w:p>
    <w:p w14:paraId="684AC9ED" w14:textId="77777777" w:rsidR="00FD48DE" w:rsidRDefault="00FD48DE" w:rsidP="00FD48D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Create table ‘</w:t>
      </w:r>
      <w:r>
        <w:rPr>
          <w:b/>
          <w:sz w:val="28"/>
          <w:szCs w:val="28"/>
        </w:rPr>
        <w:t>MCA</w:t>
      </w:r>
      <w:r>
        <w:rPr>
          <w:sz w:val="28"/>
          <w:szCs w:val="28"/>
        </w:rPr>
        <w:t xml:space="preserve">’ </w:t>
      </w:r>
      <w:r w:rsidRPr="00633157">
        <w:rPr>
          <w:sz w:val="28"/>
          <w:szCs w:val="28"/>
          <w:u w:val="single"/>
        </w:rPr>
        <w:t xml:space="preserve">from </w:t>
      </w:r>
      <w:r>
        <w:rPr>
          <w:sz w:val="28"/>
          <w:szCs w:val="28"/>
          <w:u w:val="single"/>
        </w:rPr>
        <w:t xml:space="preserve">the </w:t>
      </w:r>
      <w:proofErr w:type="gramStart"/>
      <w:r w:rsidRPr="00AD02E1">
        <w:rPr>
          <w:b/>
          <w:sz w:val="28"/>
          <w:szCs w:val="28"/>
          <w:u w:val="single"/>
        </w:rPr>
        <w:t>Student</w:t>
      </w:r>
      <w:proofErr w:type="gramEnd"/>
      <w:r w:rsidRPr="00633157">
        <w:rPr>
          <w:sz w:val="28"/>
          <w:szCs w:val="28"/>
          <w:u w:val="single"/>
        </w:rPr>
        <w:t xml:space="preserve"> table</w:t>
      </w:r>
      <w:r>
        <w:rPr>
          <w:sz w:val="28"/>
          <w:szCs w:val="28"/>
        </w:rPr>
        <w:t xml:space="preserve"> with the same fields</w:t>
      </w:r>
      <w:r w:rsidRPr="006F09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same structure but without any data. Rename Course with Department and Name with First Name. </w:t>
      </w:r>
    </w:p>
    <w:p w14:paraId="50371A33" w14:textId="34F66DA2" w:rsidR="00DF2EC7" w:rsidRDefault="00DF2EC7" w:rsidP="00DF2EC7">
      <w:pPr>
        <w:pStyle w:val="ListParagraph"/>
        <w:ind w:left="1080"/>
        <w:rPr>
          <w:color w:val="4C94D8" w:themeColor="text2" w:themeTint="80"/>
          <w:sz w:val="28"/>
          <w:szCs w:val="28"/>
        </w:rPr>
      </w:pPr>
      <w:r>
        <w:rPr>
          <w:sz w:val="28"/>
          <w:szCs w:val="28"/>
        </w:rPr>
        <w:t>QUERY:</w:t>
      </w:r>
      <w:r>
        <w:rPr>
          <w:color w:val="4C94D8" w:themeColor="text2" w:themeTint="80"/>
          <w:sz w:val="28"/>
          <w:szCs w:val="28"/>
        </w:rPr>
        <w:t xml:space="preserve"> </w:t>
      </w:r>
      <w:r w:rsidRPr="00DF2EC7">
        <w:rPr>
          <w:color w:val="4C94D8" w:themeColor="text2" w:themeTint="80"/>
          <w:sz w:val="28"/>
          <w:szCs w:val="28"/>
        </w:rPr>
        <w:t>CREATE TABLE MCA AS SELECT * FROM Student WHERE 1=2;</w:t>
      </w:r>
    </w:p>
    <w:p w14:paraId="455F350E" w14:textId="77777777" w:rsidR="00DF2EC7" w:rsidRDefault="00DF2EC7" w:rsidP="00DF2EC7">
      <w:pPr>
        <w:pStyle w:val="ListParagraph"/>
        <w:ind w:left="1080"/>
        <w:rPr>
          <w:color w:val="4C94D8" w:themeColor="text2" w:themeTint="80"/>
          <w:sz w:val="28"/>
          <w:szCs w:val="28"/>
        </w:rPr>
      </w:pPr>
    </w:p>
    <w:p w14:paraId="4855AFFC" w14:textId="3200E82F" w:rsidR="00DF2EC7" w:rsidRDefault="00DF2EC7" w:rsidP="00DF2EC7">
      <w:pPr>
        <w:pStyle w:val="ListParagraph"/>
        <w:ind w:left="1080"/>
        <w:rPr>
          <w:color w:val="4C94D8" w:themeColor="text2" w:themeTint="80"/>
          <w:sz w:val="28"/>
          <w:szCs w:val="28"/>
        </w:rPr>
      </w:pPr>
      <w:r w:rsidRPr="00DF2EC7">
        <w:rPr>
          <w:color w:val="4C94D8" w:themeColor="text2" w:themeTint="80"/>
          <w:sz w:val="28"/>
          <w:szCs w:val="28"/>
        </w:rPr>
        <w:drawing>
          <wp:inline distT="0" distB="0" distL="0" distR="0" wp14:anchorId="67D8245F" wp14:editId="69F82D6C">
            <wp:extent cx="5540220" cy="518205"/>
            <wp:effectExtent l="0" t="0" r="3810" b="0"/>
            <wp:docPr id="60209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954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5DEE" w14:textId="77777777" w:rsidR="00DF2EC7" w:rsidRDefault="00DF2EC7" w:rsidP="00DF2EC7">
      <w:pPr>
        <w:rPr>
          <w:color w:val="4C94D8" w:themeColor="text2" w:themeTint="80"/>
          <w:sz w:val="28"/>
          <w:szCs w:val="28"/>
        </w:rPr>
      </w:pPr>
    </w:p>
    <w:p w14:paraId="6DBEA832" w14:textId="6D6EC3EF" w:rsidR="00DF2EC7" w:rsidRDefault="00DF2EC7" w:rsidP="00DF2EC7">
      <w:pPr>
        <w:ind w:left="1440" w:firstLine="720"/>
        <w:rPr>
          <w:color w:val="4C94D8" w:themeColor="text2" w:themeTint="80"/>
          <w:sz w:val="28"/>
          <w:szCs w:val="28"/>
        </w:rPr>
      </w:pPr>
      <w:r>
        <w:rPr>
          <w:color w:val="4C94D8" w:themeColor="text2" w:themeTint="80"/>
          <w:sz w:val="28"/>
          <w:szCs w:val="28"/>
        </w:rPr>
        <w:t xml:space="preserve"> ALTER </w:t>
      </w:r>
      <w:r w:rsidRPr="00DF2EC7">
        <w:rPr>
          <w:color w:val="4C94D8" w:themeColor="text2" w:themeTint="80"/>
          <w:sz w:val="28"/>
          <w:szCs w:val="28"/>
        </w:rPr>
        <w:t xml:space="preserve">TABLE MCA </w:t>
      </w:r>
      <w:proofErr w:type="gramStart"/>
      <w:r w:rsidRPr="00DF2EC7">
        <w:rPr>
          <w:color w:val="4C94D8" w:themeColor="text2" w:themeTint="80"/>
          <w:sz w:val="28"/>
          <w:szCs w:val="28"/>
        </w:rPr>
        <w:t>RENAME</w:t>
      </w:r>
      <w:r>
        <w:rPr>
          <w:color w:val="4C94D8" w:themeColor="text2" w:themeTint="80"/>
          <w:sz w:val="28"/>
          <w:szCs w:val="28"/>
        </w:rPr>
        <w:t xml:space="preserve">  COLUMN</w:t>
      </w:r>
      <w:proofErr w:type="gramEnd"/>
      <w:r w:rsidRPr="00DF2EC7">
        <w:rPr>
          <w:color w:val="4C94D8" w:themeColor="text2" w:themeTint="80"/>
          <w:sz w:val="28"/>
          <w:szCs w:val="28"/>
        </w:rPr>
        <w:t xml:space="preserve"> Course to Department;</w:t>
      </w:r>
    </w:p>
    <w:p w14:paraId="0EEEBC91" w14:textId="77777777" w:rsidR="00DF2EC7" w:rsidRPr="00DF2EC7" w:rsidRDefault="00DF2EC7" w:rsidP="00DF2EC7">
      <w:pPr>
        <w:ind w:left="1440" w:firstLine="720"/>
        <w:rPr>
          <w:color w:val="4C94D8" w:themeColor="text2" w:themeTint="80"/>
          <w:sz w:val="28"/>
          <w:szCs w:val="28"/>
        </w:rPr>
      </w:pPr>
    </w:p>
    <w:p w14:paraId="6C5B8D89" w14:textId="3A3A214B" w:rsidR="00DF2EC7" w:rsidRDefault="00DF2EC7" w:rsidP="00DF2EC7">
      <w:pPr>
        <w:tabs>
          <w:tab w:val="left" w:pos="1044"/>
        </w:tabs>
        <w:rPr>
          <w:color w:val="4C94D8" w:themeColor="text2" w:themeTint="80"/>
          <w:sz w:val="28"/>
          <w:szCs w:val="28"/>
        </w:rPr>
      </w:pPr>
      <w:r>
        <w:rPr>
          <w:color w:val="4C94D8" w:themeColor="text2" w:themeTint="80"/>
          <w:sz w:val="28"/>
          <w:szCs w:val="28"/>
        </w:rPr>
        <w:tab/>
      </w:r>
      <w:r w:rsidRPr="00DF2EC7">
        <w:rPr>
          <w:color w:val="4C94D8" w:themeColor="text2" w:themeTint="80"/>
          <w:sz w:val="28"/>
          <w:szCs w:val="28"/>
        </w:rPr>
        <w:drawing>
          <wp:inline distT="0" distB="0" distL="0" distR="0" wp14:anchorId="631C0CE4" wp14:editId="46276E14">
            <wp:extent cx="5563082" cy="502964"/>
            <wp:effectExtent l="0" t="0" r="0" b="0"/>
            <wp:docPr id="92545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519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16EA" w14:textId="77777777" w:rsidR="00DF2EC7" w:rsidRDefault="00DF2EC7" w:rsidP="00DF2EC7">
      <w:pPr>
        <w:tabs>
          <w:tab w:val="left" w:pos="1044"/>
        </w:tabs>
        <w:rPr>
          <w:color w:val="4C94D8" w:themeColor="text2" w:themeTint="80"/>
          <w:sz w:val="28"/>
          <w:szCs w:val="28"/>
        </w:rPr>
      </w:pPr>
    </w:p>
    <w:p w14:paraId="7C469962" w14:textId="79A66FFC" w:rsidR="00DF2EC7" w:rsidRDefault="00DF2EC7" w:rsidP="00DF2EC7">
      <w:pPr>
        <w:tabs>
          <w:tab w:val="left" w:pos="1044"/>
        </w:tabs>
        <w:rPr>
          <w:color w:val="4C94D8" w:themeColor="text2" w:themeTint="80"/>
          <w:sz w:val="28"/>
          <w:szCs w:val="28"/>
        </w:rPr>
      </w:pPr>
      <w:r>
        <w:rPr>
          <w:color w:val="4C94D8" w:themeColor="text2" w:themeTint="80"/>
          <w:sz w:val="28"/>
          <w:szCs w:val="28"/>
        </w:rPr>
        <w:tab/>
      </w:r>
      <w:r>
        <w:rPr>
          <w:color w:val="4C94D8" w:themeColor="text2" w:themeTint="80"/>
          <w:sz w:val="28"/>
          <w:szCs w:val="28"/>
        </w:rPr>
        <w:tab/>
      </w:r>
      <w:r>
        <w:rPr>
          <w:color w:val="4C94D8" w:themeColor="text2" w:themeTint="80"/>
          <w:sz w:val="28"/>
          <w:szCs w:val="28"/>
        </w:rPr>
        <w:tab/>
      </w:r>
      <w:r>
        <w:rPr>
          <w:color w:val="4C94D8" w:themeColor="text2" w:themeTint="80"/>
          <w:sz w:val="28"/>
          <w:szCs w:val="28"/>
        </w:rPr>
        <w:t xml:space="preserve">ALTER </w:t>
      </w:r>
      <w:r w:rsidRPr="00DF2EC7">
        <w:rPr>
          <w:color w:val="4C94D8" w:themeColor="text2" w:themeTint="80"/>
          <w:sz w:val="28"/>
          <w:szCs w:val="28"/>
        </w:rPr>
        <w:t>TABLE MCA RENAME</w:t>
      </w:r>
      <w:r>
        <w:rPr>
          <w:color w:val="4C94D8" w:themeColor="text2" w:themeTint="80"/>
          <w:sz w:val="28"/>
          <w:szCs w:val="28"/>
        </w:rPr>
        <w:t xml:space="preserve"> COLUMN</w:t>
      </w:r>
      <w:r w:rsidRPr="00DF2EC7">
        <w:rPr>
          <w:color w:val="4C94D8" w:themeColor="text2" w:themeTint="80"/>
          <w:sz w:val="28"/>
          <w:szCs w:val="28"/>
        </w:rPr>
        <w:t xml:space="preserve"> </w:t>
      </w:r>
      <w:r>
        <w:rPr>
          <w:color w:val="4C94D8" w:themeColor="text2" w:themeTint="80"/>
          <w:sz w:val="28"/>
          <w:szCs w:val="28"/>
        </w:rPr>
        <w:t>Name</w:t>
      </w:r>
      <w:r w:rsidRPr="00DF2EC7">
        <w:rPr>
          <w:color w:val="4C94D8" w:themeColor="text2" w:themeTint="80"/>
          <w:sz w:val="28"/>
          <w:szCs w:val="28"/>
        </w:rPr>
        <w:t xml:space="preserve"> to </w:t>
      </w:r>
      <w:proofErr w:type="spellStart"/>
      <w:r>
        <w:rPr>
          <w:color w:val="4C94D8" w:themeColor="text2" w:themeTint="80"/>
          <w:sz w:val="28"/>
          <w:szCs w:val="28"/>
        </w:rPr>
        <w:t>First_Name</w:t>
      </w:r>
      <w:proofErr w:type="spellEnd"/>
      <w:r w:rsidRPr="00DF2EC7">
        <w:rPr>
          <w:color w:val="4C94D8" w:themeColor="text2" w:themeTint="80"/>
          <w:sz w:val="28"/>
          <w:szCs w:val="28"/>
        </w:rPr>
        <w:t>;</w:t>
      </w:r>
    </w:p>
    <w:p w14:paraId="5C03078C" w14:textId="77777777" w:rsidR="00BF305E" w:rsidRDefault="00BF305E" w:rsidP="00DF2EC7">
      <w:pPr>
        <w:tabs>
          <w:tab w:val="left" w:pos="1044"/>
        </w:tabs>
        <w:rPr>
          <w:color w:val="4C94D8" w:themeColor="text2" w:themeTint="80"/>
          <w:sz w:val="28"/>
          <w:szCs w:val="28"/>
        </w:rPr>
      </w:pPr>
    </w:p>
    <w:p w14:paraId="63949C87" w14:textId="48D762A6" w:rsidR="00BF305E" w:rsidRDefault="00BF305E" w:rsidP="00DF2EC7">
      <w:pPr>
        <w:tabs>
          <w:tab w:val="left" w:pos="1044"/>
        </w:tabs>
        <w:rPr>
          <w:color w:val="4C94D8" w:themeColor="text2" w:themeTint="80"/>
          <w:sz w:val="28"/>
          <w:szCs w:val="28"/>
        </w:rPr>
      </w:pPr>
      <w:r>
        <w:rPr>
          <w:color w:val="4C94D8" w:themeColor="text2" w:themeTint="80"/>
          <w:sz w:val="28"/>
          <w:szCs w:val="28"/>
        </w:rPr>
        <w:t xml:space="preserve">              </w:t>
      </w:r>
      <w:r w:rsidRPr="00BF305E">
        <w:rPr>
          <w:color w:val="4C94D8" w:themeColor="text2" w:themeTint="80"/>
          <w:sz w:val="28"/>
          <w:szCs w:val="28"/>
        </w:rPr>
        <w:drawing>
          <wp:inline distT="0" distB="0" distL="0" distR="0" wp14:anchorId="09F05FB0" wp14:editId="65938D32">
            <wp:extent cx="5220152" cy="655377"/>
            <wp:effectExtent l="0" t="0" r="0" b="0"/>
            <wp:docPr id="82621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136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9D24" w14:textId="77777777" w:rsidR="00DF2EC7" w:rsidRPr="00DF2EC7" w:rsidRDefault="00DF2EC7" w:rsidP="00DF2EC7">
      <w:pPr>
        <w:rPr>
          <w:color w:val="4C94D8" w:themeColor="text2" w:themeTint="80"/>
          <w:sz w:val="28"/>
          <w:szCs w:val="28"/>
        </w:rPr>
      </w:pPr>
    </w:p>
    <w:p w14:paraId="18316C28" w14:textId="77777777" w:rsidR="004F51D6" w:rsidRDefault="004F51D6" w:rsidP="00FD48D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Display the structure of </w:t>
      </w:r>
      <w:r w:rsidRPr="004F51D6">
        <w:rPr>
          <w:b/>
          <w:sz w:val="28"/>
          <w:szCs w:val="28"/>
        </w:rPr>
        <w:t>MCA</w:t>
      </w:r>
      <w:r>
        <w:rPr>
          <w:sz w:val="28"/>
          <w:szCs w:val="28"/>
        </w:rPr>
        <w:t xml:space="preserve"> table.</w:t>
      </w:r>
    </w:p>
    <w:p w14:paraId="324F46DA" w14:textId="1564DA44" w:rsidR="00BF305E" w:rsidRPr="00BF305E" w:rsidRDefault="00BF305E" w:rsidP="00BF305E">
      <w:pPr>
        <w:pStyle w:val="ListParagraph"/>
        <w:ind w:left="1080"/>
        <w:rPr>
          <w:color w:val="4C94D8" w:themeColor="text2" w:themeTint="80"/>
          <w:sz w:val="28"/>
          <w:szCs w:val="28"/>
        </w:rPr>
      </w:pPr>
      <w:r>
        <w:rPr>
          <w:sz w:val="28"/>
          <w:szCs w:val="28"/>
        </w:rPr>
        <w:t xml:space="preserve">QUERY: </w:t>
      </w:r>
      <w:r w:rsidRPr="00BF305E">
        <w:rPr>
          <w:color w:val="4C94D8" w:themeColor="text2" w:themeTint="80"/>
          <w:sz w:val="28"/>
          <w:szCs w:val="28"/>
        </w:rPr>
        <w:t>DESC MCA;</w:t>
      </w:r>
    </w:p>
    <w:p w14:paraId="43854488" w14:textId="77777777" w:rsidR="00BF305E" w:rsidRDefault="00BF305E" w:rsidP="00BF305E">
      <w:pPr>
        <w:pStyle w:val="ListParagraph"/>
        <w:ind w:left="1080"/>
        <w:rPr>
          <w:sz w:val="28"/>
          <w:szCs w:val="28"/>
        </w:rPr>
      </w:pPr>
    </w:p>
    <w:p w14:paraId="09258587" w14:textId="7D544489" w:rsidR="00BF305E" w:rsidRDefault="00BF305E" w:rsidP="00BF305E">
      <w:pPr>
        <w:pStyle w:val="ListParagraph"/>
        <w:ind w:left="1080"/>
        <w:rPr>
          <w:sz w:val="28"/>
          <w:szCs w:val="28"/>
        </w:rPr>
      </w:pPr>
      <w:r w:rsidRPr="00BF305E">
        <w:rPr>
          <w:sz w:val="28"/>
          <w:szCs w:val="28"/>
        </w:rPr>
        <w:lastRenderedPageBreak/>
        <w:drawing>
          <wp:inline distT="0" distB="0" distL="0" distR="0" wp14:anchorId="24D638C0" wp14:editId="494BF6B1">
            <wp:extent cx="5806943" cy="2453853"/>
            <wp:effectExtent l="0" t="0" r="3810" b="3810"/>
            <wp:docPr id="9936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5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76BE" w14:textId="77777777" w:rsidR="00BF305E" w:rsidRDefault="00BF305E" w:rsidP="00BF305E">
      <w:pPr>
        <w:pStyle w:val="ListParagraph"/>
        <w:ind w:left="1080"/>
        <w:rPr>
          <w:sz w:val="28"/>
          <w:szCs w:val="28"/>
        </w:rPr>
      </w:pPr>
    </w:p>
    <w:p w14:paraId="3B0EF2F4" w14:textId="77777777" w:rsidR="00040959" w:rsidRDefault="00040959" w:rsidP="00850941">
      <w:pPr>
        <w:numPr>
          <w:ilvl w:val="0"/>
          <w:numId w:val="7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Insert  following</w:t>
      </w:r>
      <w:proofErr w:type="gramEnd"/>
      <w:r>
        <w:rPr>
          <w:sz w:val="28"/>
          <w:szCs w:val="28"/>
        </w:rPr>
        <w:t xml:space="preserve"> records into the </w:t>
      </w:r>
      <w:proofErr w:type="gramStart"/>
      <w:r>
        <w:rPr>
          <w:b/>
          <w:sz w:val="28"/>
          <w:szCs w:val="28"/>
        </w:rPr>
        <w:t>Student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table:-</w:t>
      </w:r>
      <w:proofErr w:type="gramEnd"/>
    </w:p>
    <w:p w14:paraId="478B4BDD" w14:textId="77777777" w:rsidR="006F0921" w:rsidRDefault="006F0921" w:rsidP="006F0921">
      <w:pPr>
        <w:ind w:left="1080"/>
        <w:rPr>
          <w:sz w:val="28"/>
          <w:szCs w:val="28"/>
        </w:rPr>
      </w:pPr>
    </w:p>
    <w:p w14:paraId="45EA333A" w14:textId="77777777" w:rsidR="00040959" w:rsidRDefault="0004095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1, Rahul,19,BCA,79.5,67,89</w:t>
      </w:r>
      <w:r w:rsidR="006E3122">
        <w:rPr>
          <w:sz w:val="28"/>
          <w:szCs w:val="28"/>
        </w:rPr>
        <w:t>,15-jun-93</w:t>
      </w:r>
    </w:p>
    <w:p w14:paraId="44BC1F06" w14:textId="77777777" w:rsidR="00040959" w:rsidRDefault="0004095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2,Kunal,21,BCA,68,76,59.5</w:t>
      </w:r>
      <w:r w:rsidR="006E3122">
        <w:rPr>
          <w:sz w:val="28"/>
          <w:szCs w:val="28"/>
        </w:rPr>
        <w:t>,16-aug-91</w:t>
      </w:r>
    </w:p>
    <w:p w14:paraId="7FFEF2AE" w14:textId="77777777" w:rsidR="00040959" w:rsidRDefault="0004095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3,Aditi,20,</w:t>
      </w:r>
      <w:r w:rsidR="005C6EBC">
        <w:rPr>
          <w:sz w:val="28"/>
          <w:szCs w:val="28"/>
        </w:rPr>
        <w:t>MSc</w:t>
      </w:r>
      <w:r>
        <w:rPr>
          <w:sz w:val="28"/>
          <w:szCs w:val="28"/>
        </w:rPr>
        <w:t>,90,73,56</w:t>
      </w:r>
      <w:r w:rsidR="006E3122">
        <w:rPr>
          <w:sz w:val="28"/>
          <w:szCs w:val="28"/>
        </w:rPr>
        <w:t>,20-sep-9</w:t>
      </w:r>
      <w:r w:rsidR="00633157">
        <w:rPr>
          <w:sz w:val="28"/>
          <w:szCs w:val="28"/>
        </w:rPr>
        <w:t>2</w:t>
      </w:r>
    </w:p>
    <w:p w14:paraId="72B104AE" w14:textId="77777777" w:rsidR="00040959" w:rsidRDefault="0004095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4,Sumit,20,MCA,57.5,78,81</w:t>
      </w:r>
      <w:r w:rsidR="006E3122">
        <w:rPr>
          <w:sz w:val="28"/>
          <w:szCs w:val="28"/>
        </w:rPr>
        <w:t>,07-dec-9</w:t>
      </w:r>
      <w:r w:rsidR="00633157">
        <w:rPr>
          <w:sz w:val="28"/>
          <w:szCs w:val="28"/>
        </w:rPr>
        <w:t>1</w:t>
      </w:r>
    </w:p>
    <w:p w14:paraId="0C0D70A3" w14:textId="77777777" w:rsidR="00040959" w:rsidRDefault="0004095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5,Anirban,22,MCA,80,68,63</w:t>
      </w:r>
      <w:r w:rsidR="006E3122">
        <w:rPr>
          <w:sz w:val="28"/>
          <w:szCs w:val="28"/>
        </w:rPr>
        <w:t>,15-sep-9</w:t>
      </w:r>
      <w:r w:rsidR="00633157">
        <w:rPr>
          <w:sz w:val="28"/>
          <w:szCs w:val="28"/>
        </w:rPr>
        <w:t>4</w:t>
      </w:r>
    </w:p>
    <w:p w14:paraId="7AA6E691" w14:textId="77777777" w:rsidR="00040959" w:rsidRDefault="0004095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6,Kumkum,21,BCA,72,54.5,60</w:t>
      </w:r>
      <w:r w:rsidR="006E3122">
        <w:rPr>
          <w:sz w:val="28"/>
          <w:szCs w:val="28"/>
        </w:rPr>
        <w:t>,08-feb-9</w:t>
      </w:r>
      <w:r w:rsidR="00633157">
        <w:rPr>
          <w:sz w:val="28"/>
          <w:szCs w:val="28"/>
        </w:rPr>
        <w:t>5</w:t>
      </w:r>
    </w:p>
    <w:p w14:paraId="6FE84235" w14:textId="77777777" w:rsidR="00040959" w:rsidRDefault="0004095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7,Suman,21,BCA,91.5,32,61</w:t>
      </w:r>
      <w:r w:rsidR="006E3122">
        <w:rPr>
          <w:sz w:val="28"/>
          <w:szCs w:val="28"/>
        </w:rPr>
        <w:t>,10-mar-9</w:t>
      </w:r>
      <w:r w:rsidR="00633157">
        <w:rPr>
          <w:sz w:val="28"/>
          <w:szCs w:val="28"/>
        </w:rPr>
        <w:t>4</w:t>
      </w:r>
    </w:p>
    <w:p w14:paraId="3C40DCEC" w14:textId="77777777" w:rsidR="00040959" w:rsidRDefault="00040959">
      <w:pPr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8,Rohit</w:t>
      </w:r>
      <w:proofErr w:type="gramEnd"/>
      <w:r>
        <w:rPr>
          <w:sz w:val="28"/>
          <w:szCs w:val="28"/>
        </w:rPr>
        <w:t>,</w:t>
      </w:r>
      <w:proofErr w:type="gramStart"/>
      <w:r>
        <w:rPr>
          <w:sz w:val="28"/>
          <w:szCs w:val="28"/>
        </w:rPr>
        <w:t>22,M</w:t>
      </w:r>
      <w:r w:rsidR="005C6EBC">
        <w:rPr>
          <w:sz w:val="28"/>
          <w:szCs w:val="28"/>
        </w:rPr>
        <w:t>Sc</w:t>
      </w:r>
      <w:proofErr w:type="gramEnd"/>
      <w:r>
        <w:rPr>
          <w:sz w:val="28"/>
          <w:szCs w:val="28"/>
        </w:rPr>
        <w:t>,85,76,92</w:t>
      </w:r>
      <w:r w:rsidR="006E3122">
        <w:rPr>
          <w:sz w:val="28"/>
          <w:szCs w:val="28"/>
        </w:rPr>
        <w:t>,19-apr-9</w:t>
      </w:r>
      <w:r w:rsidR="00633157">
        <w:rPr>
          <w:sz w:val="28"/>
          <w:szCs w:val="28"/>
        </w:rPr>
        <w:t>2</w:t>
      </w:r>
    </w:p>
    <w:p w14:paraId="1ECD30A1" w14:textId="77777777" w:rsidR="00BF305E" w:rsidRDefault="00BF305E" w:rsidP="00BF305E">
      <w:pPr>
        <w:ind w:left="1080"/>
        <w:rPr>
          <w:sz w:val="28"/>
          <w:szCs w:val="28"/>
        </w:rPr>
      </w:pPr>
    </w:p>
    <w:p w14:paraId="214E603F" w14:textId="7C2C4E08" w:rsidR="00BF305E" w:rsidRPr="00BF305E" w:rsidRDefault="00BF305E" w:rsidP="00BF305E">
      <w:pPr>
        <w:ind w:left="1080"/>
        <w:rPr>
          <w:color w:val="4C94D8" w:themeColor="text2" w:themeTint="80"/>
          <w:sz w:val="28"/>
          <w:szCs w:val="28"/>
        </w:rPr>
      </w:pPr>
      <w:r>
        <w:rPr>
          <w:sz w:val="28"/>
          <w:szCs w:val="28"/>
        </w:rPr>
        <w:t xml:space="preserve">QUERY: </w:t>
      </w:r>
      <w:r w:rsidRPr="00BF305E">
        <w:rPr>
          <w:color w:val="4C94D8" w:themeColor="text2" w:themeTint="80"/>
          <w:sz w:val="28"/>
          <w:szCs w:val="28"/>
        </w:rPr>
        <w:t>INSERT INTO Student</w:t>
      </w:r>
      <w:r w:rsidRPr="00BF305E">
        <w:rPr>
          <w:color w:val="4C94D8" w:themeColor="text2" w:themeTint="80"/>
          <w:sz w:val="28"/>
          <w:szCs w:val="28"/>
        </w:rPr>
        <w:t xml:space="preserve"> </w:t>
      </w:r>
      <w:r w:rsidRPr="00BF305E">
        <w:rPr>
          <w:color w:val="4C94D8" w:themeColor="text2" w:themeTint="80"/>
          <w:sz w:val="28"/>
          <w:szCs w:val="28"/>
        </w:rPr>
        <w:t>VALUES</w:t>
      </w:r>
    </w:p>
    <w:p w14:paraId="56CF166B" w14:textId="77777777" w:rsidR="00BF305E" w:rsidRPr="00BF305E" w:rsidRDefault="00BF305E" w:rsidP="00BF305E">
      <w:pPr>
        <w:ind w:left="1080"/>
        <w:rPr>
          <w:color w:val="4C94D8" w:themeColor="text2" w:themeTint="80"/>
          <w:sz w:val="28"/>
          <w:szCs w:val="28"/>
        </w:rPr>
      </w:pPr>
      <w:r w:rsidRPr="00BF305E">
        <w:rPr>
          <w:color w:val="4C94D8" w:themeColor="text2" w:themeTint="80"/>
          <w:sz w:val="28"/>
          <w:szCs w:val="28"/>
        </w:rPr>
        <w:t>(1, 'Rahul', 19, 'BCA', 79.5, 67, 89, '1993-06-15'),</w:t>
      </w:r>
    </w:p>
    <w:p w14:paraId="619BF64A" w14:textId="77777777" w:rsidR="00BF305E" w:rsidRPr="00BF305E" w:rsidRDefault="00BF305E" w:rsidP="00BF305E">
      <w:pPr>
        <w:ind w:left="1080"/>
        <w:rPr>
          <w:color w:val="4C94D8" w:themeColor="text2" w:themeTint="80"/>
          <w:sz w:val="28"/>
          <w:szCs w:val="28"/>
        </w:rPr>
      </w:pPr>
      <w:r w:rsidRPr="00BF305E">
        <w:rPr>
          <w:color w:val="4C94D8" w:themeColor="text2" w:themeTint="80"/>
          <w:sz w:val="28"/>
          <w:szCs w:val="28"/>
        </w:rPr>
        <w:t>(2, 'Kunal', 21, 'BCA', 68, 76, 59.5, '1991-08-16'),</w:t>
      </w:r>
    </w:p>
    <w:p w14:paraId="3744528B" w14:textId="77777777" w:rsidR="00BF305E" w:rsidRPr="00BF305E" w:rsidRDefault="00BF305E" w:rsidP="00BF305E">
      <w:pPr>
        <w:ind w:left="1080"/>
        <w:rPr>
          <w:color w:val="4C94D8" w:themeColor="text2" w:themeTint="80"/>
          <w:sz w:val="28"/>
          <w:szCs w:val="28"/>
        </w:rPr>
      </w:pPr>
      <w:r w:rsidRPr="00BF305E">
        <w:rPr>
          <w:color w:val="4C94D8" w:themeColor="text2" w:themeTint="80"/>
          <w:sz w:val="28"/>
          <w:szCs w:val="28"/>
        </w:rPr>
        <w:t>(3, 'Aditi', 20, 'MSc', 90, 73, 56, '1992-09-20'),</w:t>
      </w:r>
    </w:p>
    <w:p w14:paraId="531F7A48" w14:textId="77777777" w:rsidR="00BF305E" w:rsidRPr="00BF305E" w:rsidRDefault="00BF305E" w:rsidP="00BF305E">
      <w:pPr>
        <w:ind w:left="1080"/>
        <w:rPr>
          <w:color w:val="4C94D8" w:themeColor="text2" w:themeTint="80"/>
          <w:sz w:val="28"/>
          <w:szCs w:val="28"/>
        </w:rPr>
      </w:pPr>
      <w:r w:rsidRPr="00BF305E">
        <w:rPr>
          <w:color w:val="4C94D8" w:themeColor="text2" w:themeTint="80"/>
          <w:sz w:val="28"/>
          <w:szCs w:val="28"/>
        </w:rPr>
        <w:t>(4, 'Sumit', 20, 'MCA', 57.5, 78, 81, '1991-12-07'),</w:t>
      </w:r>
    </w:p>
    <w:p w14:paraId="79A3098C" w14:textId="77777777" w:rsidR="00BF305E" w:rsidRPr="00BF305E" w:rsidRDefault="00BF305E" w:rsidP="00BF305E">
      <w:pPr>
        <w:ind w:left="1080"/>
        <w:rPr>
          <w:color w:val="4C94D8" w:themeColor="text2" w:themeTint="80"/>
          <w:sz w:val="28"/>
          <w:szCs w:val="28"/>
        </w:rPr>
      </w:pPr>
      <w:r w:rsidRPr="00BF305E">
        <w:rPr>
          <w:color w:val="4C94D8" w:themeColor="text2" w:themeTint="80"/>
          <w:sz w:val="28"/>
          <w:szCs w:val="28"/>
        </w:rPr>
        <w:t>(5, 'Anirban', 22, 'MCA', 80, 68, 63, '1994-09-15'),</w:t>
      </w:r>
    </w:p>
    <w:p w14:paraId="7EB2478D" w14:textId="77777777" w:rsidR="00BF305E" w:rsidRPr="00BF305E" w:rsidRDefault="00BF305E" w:rsidP="00BF305E">
      <w:pPr>
        <w:ind w:left="1080"/>
        <w:rPr>
          <w:color w:val="4C94D8" w:themeColor="text2" w:themeTint="80"/>
          <w:sz w:val="28"/>
          <w:szCs w:val="28"/>
        </w:rPr>
      </w:pPr>
      <w:r w:rsidRPr="00BF305E">
        <w:rPr>
          <w:color w:val="4C94D8" w:themeColor="text2" w:themeTint="80"/>
          <w:sz w:val="28"/>
          <w:szCs w:val="28"/>
        </w:rPr>
        <w:t>(6, 'Kumkum', 21, 'BCA', 72, 54.5, 60, '1995-02-08'),</w:t>
      </w:r>
    </w:p>
    <w:p w14:paraId="186FEAA1" w14:textId="77777777" w:rsidR="00BF305E" w:rsidRPr="00BF305E" w:rsidRDefault="00BF305E" w:rsidP="00BF305E">
      <w:pPr>
        <w:ind w:left="1080"/>
        <w:rPr>
          <w:color w:val="4C94D8" w:themeColor="text2" w:themeTint="80"/>
          <w:sz w:val="28"/>
          <w:szCs w:val="28"/>
        </w:rPr>
      </w:pPr>
      <w:r w:rsidRPr="00BF305E">
        <w:rPr>
          <w:color w:val="4C94D8" w:themeColor="text2" w:themeTint="80"/>
          <w:sz w:val="28"/>
          <w:szCs w:val="28"/>
        </w:rPr>
        <w:t>(7, 'Suman', 21, 'BCA', 91.5, 32, 61, '1994-03-10'),</w:t>
      </w:r>
    </w:p>
    <w:p w14:paraId="6A9A4A76" w14:textId="1888E673" w:rsidR="00BF305E" w:rsidRDefault="00BF305E" w:rsidP="00BF305E">
      <w:pPr>
        <w:ind w:left="1080"/>
        <w:rPr>
          <w:color w:val="4C94D8" w:themeColor="text2" w:themeTint="80"/>
          <w:sz w:val="28"/>
          <w:szCs w:val="28"/>
        </w:rPr>
      </w:pPr>
      <w:r w:rsidRPr="00BF305E">
        <w:rPr>
          <w:color w:val="4C94D8" w:themeColor="text2" w:themeTint="80"/>
          <w:sz w:val="28"/>
          <w:szCs w:val="28"/>
        </w:rPr>
        <w:t>(8, 'Rohit', 22, 'MSc', 85, 76, 92, '1992-04-19');</w:t>
      </w:r>
    </w:p>
    <w:p w14:paraId="7AAC6982" w14:textId="77777777" w:rsidR="00BF305E" w:rsidRDefault="00BF305E" w:rsidP="00BF305E">
      <w:pPr>
        <w:ind w:left="1080"/>
        <w:rPr>
          <w:color w:val="4C94D8" w:themeColor="text2" w:themeTint="80"/>
          <w:sz w:val="28"/>
          <w:szCs w:val="28"/>
        </w:rPr>
      </w:pPr>
    </w:p>
    <w:p w14:paraId="372F8ED1" w14:textId="168C5A5C" w:rsidR="00BF305E" w:rsidRDefault="00BF305E" w:rsidP="00BF305E">
      <w:pPr>
        <w:ind w:left="1080"/>
        <w:rPr>
          <w:sz w:val="28"/>
          <w:szCs w:val="28"/>
        </w:rPr>
      </w:pPr>
      <w:r w:rsidRPr="00BF305E">
        <w:rPr>
          <w:sz w:val="28"/>
          <w:szCs w:val="28"/>
        </w:rPr>
        <w:drawing>
          <wp:inline distT="0" distB="0" distL="0" distR="0" wp14:anchorId="2173466D" wp14:editId="5E61969E">
            <wp:extent cx="5578323" cy="1988992"/>
            <wp:effectExtent l="0" t="0" r="3810" b="0"/>
            <wp:docPr id="166719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993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1258" w14:textId="77777777" w:rsidR="00617E75" w:rsidRDefault="00617E75" w:rsidP="00617E75">
      <w:pPr>
        <w:ind w:left="1080"/>
        <w:rPr>
          <w:sz w:val="28"/>
          <w:szCs w:val="28"/>
        </w:rPr>
      </w:pPr>
    </w:p>
    <w:p w14:paraId="76946DD1" w14:textId="77777777" w:rsidR="00040959" w:rsidRDefault="00040959" w:rsidP="00850941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Display all the students’ details from </w:t>
      </w:r>
      <w:r w:rsidRPr="00264808">
        <w:rPr>
          <w:b/>
          <w:sz w:val="28"/>
          <w:szCs w:val="28"/>
        </w:rPr>
        <w:t xml:space="preserve">Student </w:t>
      </w:r>
      <w:r>
        <w:rPr>
          <w:sz w:val="28"/>
          <w:szCs w:val="28"/>
        </w:rPr>
        <w:t>table.</w:t>
      </w:r>
    </w:p>
    <w:p w14:paraId="753D35C2" w14:textId="76B7C846" w:rsidR="00BF305E" w:rsidRDefault="00BF305E" w:rsidP="00BF305E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QUERY: </w:t>
      </w:r>
      <w:r w:rsidRPr="00BF305E">
        <w:rPr>
          <w:color w:val="4C94D8" w:themeColor="text2" w:themeTint="80"/>
          <w:sz w:val="28"/>
          <w:szCs w:val="28"/>
        </w:rPr>
        <w:t>SELECT * FROM STUDENT;</w:t>
      </w:r>
    </w:p>
    <w:p w14:paraId="0BDC2D6D" w14:textId="77777777" w:rsidR="00BF305E" w:rsidRDefault="00BF305E" w:rsidP="00BF305E">
      <w:pPr>
        <w:ind w:left="1080"/>
        <w:rPr>
          <w:sz w:val="28"/>
          <w:szCs w:val="28"/>
        </w:rPr>
      </w:pPr>
    </w:p>
    <w:p w14:paraId="36B945AB" w14:textId="6C5FA87B" w:rsidR="00BF305E" w:rsidRDefault="00BF305E" w:rsidP="00BF305E">
      <w:pPr>
        <w:ind w:left="1080"/>
        <w:rPr>
          <w:sz w:val="28"/>
          <w:szCs w:val="28"/>
        </w:rPr>
      </w:pPr>
      <w:r w:rsidRPr="00BF305E">
        <w:rPr>
          <w:sz w:val="28"/>
          <w:szCs w:val="28"/>
        </w:rPr>
        <w:drawing>
          <wp:inline distT="0" distB="0" distL="0" distR="0" wp14:anchorId="2CCF6641" wp14:editId="0FAD0C62">
            <wp:extent cx="5730240" cy="2193290"/>
            <wp:effectExtent l="0" t="0" r="3810" b="0"/>
            <wp:docPr id="178938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897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CA2F" w14:textId="77777777" w:rsidR="00BF305E" w:rsidRDefault="00BF305E" w:rsidP="00BF305E">
      <w:pPr>
        <w:ind w:left="1080"/>
        <w:rPr>
          <w:sz w:val="28"/>
          <w:szCs w:val="28"/>
        </w:rPr>
      </w:pPr>
    </w:p>
    <w:p w14:paraId="3745DF71" w14:textId="77777777" w:rsidR="00040959" w:rsidRDefault="00040959" w:rsidP="00850941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Find out the details of the students with roll no 5 from </w:t>
      </w:r>
      <w:r w:rsidRPr="00264808">
        <w:rPr>
          <w:b/>
          <w:sz w:val="28"/>
          <w:szCs w:val="28"/>
        </w:rPr>
        <w:t>Student</w:t>
      </w:r>
      <w:r>
        <w:rPr>
          <w:sz w:val="28"/>
          <w:szCs w:val="28"/>
        </w:rPr>
        <w:t xml:space="preserve"> table.</w:t>
      </w:r>
    </w:p>
    <w:p w14:paraId="117473DC" w14:textId="4738F149" w:rsidR="00BF305E" w:rsidRDefault="00BF305E" w:rsidP="00BF305E">
      <w:pPr>
        <w:ind w:left="1080"/>
        <w:rPr>
          <w:color w:val="4C94D8" w:themeColor="text2" w:themeTint="80"/>
          <w:sz w:val="28"/>
          <w:szCs w:val="28"/>
        </w:rPr>
      </w:pPr>
      <w:r>
        <w:rPr>
          <w:sz w:val="28"/>
          <w:szCs w:val="28"/>
        </w:rPr>
        <w:t xml:space="preserve">QUERY: </w:t>
      </w:r>
      <w:r w:rsidRPr="00BF305E">
        <w:rPr>
          <w:color w:val="4C94D8" w:themeColor="text2" w:themeTint="80"/>
          <w:sz w:val="28"/>
          <w:szCs w:val="28"/>
        </w:rPr>
        <w:t>SELECT * FROM Student WHERE Roll=5;</w:t>
      </w:r>
    </w:p>
    <w:p w14:paraId="62FB4F4F" w14:textId="77777777" w:rsidR="00BF305E" w:rsidRDefault="00BF305E" w:rsidP="00BF305E">
      <w:pPr>
        <w:ind w:left="1080"/>
        <w:rPr>
          <w:sz w:val="28"/>
          <w:szCs w:val="28"/>
        </w:rPr>
      </w:pPr>
    </w:p>
    <w:p w14:paraId="4FFFC9BE" w14:textId="7F80DB59" w:rsidR="00BF305E" w:rsidRDefault="00BF305E" w:rsidP="00BF305E">
      <w:pPr>
        <w:ind w:left="1080"/>
        <w:rPr>
          <w:sz w:val="28"/>
          <w:szCs w:val="28"/>
        </w:rPr>
      </w:pPr>
      <w:r w:rsidRPr="00BF305E">
        <w:rPr>
          <w:sz w:val="28"/>
          <w:szCs w:val="28"/>
        </w:rPr>
        <w:drawing>
          <wp:inline distT="0" distB="0" distL="0" distR="0" wp14:anchorId="0D6BF14D" wp14:editId="29CB1CEF">
            <wp:extent cx="5730240" cy="1214755"/>
            <wp:effectExtent l="0" t="0" r="3810" b="4445"/>
            <wp:docPr id="1958304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046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18F3" w14:textId="77777777" w:rsidR="00BF305E" w:rsidRDefault="00BF305E" w:rsidP="00BF305E">
      <w:pPr>
        <w:ind w:left="1080"/>
        <w:rPr>
          <w:sz w:val="28"/>
          <w:szCs w:val="28"/>
        </w:rPr>
      </w:pPr>
    </w:p>
    <w:p w14:paraId="0E99B6EA" w14:textId="77777777" w:rsidR="00040959" w:rsidRDefault="00040959" w:rsidP="0085094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10349">
        <w:rPr>
          <w:sz w:val="28"/>
          <w:szCs w:val="28"/>
        </w:rPr>
        <w:t xml:space="preserve">Show the roll, name, marks </w:t>
      </w:r>
      <w:r w:rsidR="00B10349" w:rsidRPr="00B10349">
        <w:rPr>
          <w:sz w:val="28"/>
          <w:szCs w:val="28"/>
        </w:rPr>
        <w:t>of all subjects</w:t>
      </w:r>
      <w:r w:rsidRPr="00B10349">
        <w:rPr>
          <w:sz w:val="28"/>
          <w:szCs w:val="28"/>
        </w:rPr>
        <w:t xml:space="preserve"> for all </w:t>
      </w:r>
      <w:r w:rsidR="00B10349">
        <w:rPr>
          <w:sz w:val="28"/>
          <w:szCs w:val="28"/>
        </w:rPr>
        <w:t>s</w:t>
      </w:r>
      <w:r w:rsidRPr="00B10349">
        <w:rPr>
          <w:sz w:val="28"/>
          <w:szCs w:val="28"/>
        </w:rPr>
        <w:t xml:space="preserve">tudents from </w:t>
      </w:r>
      <w:r w:rsidRPr="00B10349">
        <w:rPr>
          <w:b/>
          <w:sz w:val="28"/>
          <w:szCs w:val="28"/>
        </w:rPr>
        <w:t>Student</w:t>
      </w:r>
      <w:r w:rsidRPr="00B10349">
        <w:rPr>
          <w:sz w:val="28"/>
          <w:szCs w:val="28"/>
        </w:rPr>
        <w:t xml:space="preserve"> table.</w:t>
      </w:r>
    </w:p>
    <w:p w14:paraId="50E96454" w14:textId="1133D2EB" w:rsidR="00BF305E" w:rsidRDefault="00BF305E" w:rsidP="00BF305E">
      <w:pPr>
        <w:pStyle w:val="ListParagraph"/>
        <w:ind w:left="1080"/>
        <w:rPr>
          <w:color w:val="4C94D8" w:themeColor="text2" w:themeTint="80"/>
          <w:sz w:val="28"/>
          <w:szCs w:val="28"/>
        </w:rPr>
      </w:pPr>
      <w:r>
        <w:rPr>
          <w:sz w:val="28"/>
          <w:szCs w:val="28"/>
        </w:rPr>
        <w:t xml:space="preserve">QUERY: </w:t>
      </w:r>
      <w:r w:rsidRPr="00BF305E">
        <w:rPr>
          <w:color w:val="4C94D8" w:themeColor="text2" w:themeTint="80"/>
          <w:sz w:val="28"/>
          <w:szCs w:val="28"/>
        </w:rPr>
        <w:t xml:space="preserve">SELECT </w:t>
      </w:r>
      <w:proofErr w:type="spellStart"/>
      <w:proofErr w:type="gramStart"/>
      <w:r w:rsidRPr="00BF305E">
        <w:rPr>
          <w:color w:val="4C94D8" w:themeColor="text2" w:themeTint="80"/>
          <w:sz w:val="28"/>
          <w:szCs w:val="28"/>
        </w:rPr>
        <w:t>Roll,Name</w:t>
      </w:r>
      <w:proofErr w:type="gramEnd"/>
      <w:r w:rsidRPr="00BF305E">
        <w:rPr>
          <w:color w:val="4C94D8" w:themeColor="text2" w:themeTint="80"/>
          <w:sz w:val="28"/>
          <w:szCs w:val="28"/>
        </w:rPr>
        <w:t>,</w:t>
      </w:r>
      <w:proofErr w:type="gramStart"/>
      <w:r w:rsidRPr="00BF305E">
        <w:rPr>
          <w:color w:val="4C94D8" w:themeColor="text2" w:themeTint="80"/>
          <w:sz w:val="28"/>
          <w:szCs w:val="28"/>
        </w:rPr>
        <w:t>Math,Physics</w:t>
      </w:r>
      <w:proofErr w:type="gramEnd"/>
      <w:r w:rsidRPr="00BF305E">
        <w:rPr>
          <w:color w:val="4C94D8" w:themeColor="text2" w:themeTint="80"/>
          <w:sz w:val="28"/>
          <w:szCs w:val="28"/>
        </w:rPr>
        <w:t>,Computer</w:t>
      </w:r>
      <w:proofErr w:type="spellEnd"/>
      <w:r w:rsidRPr="00BF305E">
        <w:rPr>
          <w:color w:val="4C94D8" w:themeColor="text2" w:themeTint="80"/>
          <w:sz w:val="28"/>
          <w:szCs w:val="28"/>
        </w:rPr>
        <w:t xml:space="preserve"> FROM Student;</w:t>
      </w:r>
    </w:p>
    <w:p w14:paraId="549821E6" w14:textId="77777777" w:rsidR="005B6E0B" w:rsidRDefault="005B6E0B" w:rsidP="00BF305E">
      <w:pPr>
        <w:pStyle w:val="ListParagraph"/>
        <w:ind w:left="1080"/>
        <w:rPr>
          <w:sz w:val="28"/>
          <w:szCs w:val="28"/>
        </w:rPr>
      </w:pPr>
    </w:p>
    <w:p w14:paraId="5B3874D6" w14:textId="39DEBACD" w:rsidR="005B6E0B" w:rsidRDefault="005B6E0B" w:rsidP="00BF305E">
      <w:pPr>
        <w:pStyle w:val="ListParagraph"/>
        <w:ind w:left="1080"/>
        <w:rPr>
          <w:sz w:val="28"/>
          <w:szCs w:val="28"/>
        </w:rPr>
      </w:pPr>
      <w:r w:rsidRPr="005B6E0B">
        <w:rPr>
          <w:sz w:val="28"/>
          <w:szCs w:val="28"/>
        </w:rPr>
        <w:drawing>
          <wp:inline distT="0" distB="0" distL="0" distR="0" wp14:anchorId="30B123DD" wp14:editId="16B9A383">
            <wp:extent cx="5540220" cy="2530059"/>
            <wp:effectExtent l="0" t="0" r="3810" b="3810"/>
            <wp:docPr id="1644001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011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8FF2" w14:textId="77777777" w:rsidR="005B6E0B" w:rsidRPr="00B10349" w:rsidRDefault="005B6E0B" w:rsidP="00BF305E">
      <w:pPr>
        <w:pStyle w:val="ListParagraph"/>
        <w:ind w:left="1080"/>
        <w:rPr>
          <w:sz w:val="28"/>
          <w:szCs w:val="28"/>
        </w:rPr>
      </w:pPr>
    </w:p>
    <w:p w14:paraId="3A0ADFB6" w14:textId="77777777" w:rsidR="00040959" w:rsidRDefault="00040959" w:rsidP="0085094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Display all the student details belonging to the </w:t>
      </w:r>
      <w:r w:rsidRPr="00264808">
        <w:rPr>
          <w:b/>
          <w:sz w:val="28"/>
          <w:szCs w:val="28"/>
        </w:rPr>
        <w:t>BCA</w:t>
      </w:r>
      <w:r>
        <w:rPr>
          <w:sz w:val="28"/>
          <w:szCs w:val="28"/>
        </w:rPr>
        <w:t xml:space="preserve"> department.</w:t>
      </w:r>
    </w:p>
    <w:p w14:paraId="53FFC1A1" w14:textId="5EA0C320" w:rsidR="005B6E0B" w:rsidRDefault="005B6E0B" w:rsidP="005B6E0B">
      <w:pPr>
        <w:pStyle w:val="ListParagraph"/>
        <w:ind w:left="1080"/>
        <w:rPr>
          <w:color w:val="4C94D8" w:themeColor="text2" w:themeTint="80"/>
          <w:sz w:val="28"/>
          <w:szCs w:val="28"/>
        </w:rPr>
      </w:pPr>
      <w:r>
        <w:rPr>
          <w:sz w:val="28"/>
          <w:szCs w:val="28"/>
        </w:rPr>
        <w:t xml:space="preserve">QUERY: </w:t>
      </w:r>
      <w:r w:rsidRPr="005B6E0B">
        <w:rPr>
          <w:color w:val="4C94D8" w:themeColor="text2" w:themeTint="80"/>
          <w:sz w:val="28"/>
          <w:szCs w:val="28"/>
        </w:rPr>
        <w:t>SELECT * FROM Student where Course = ‘BCA’;</w:t>
      </w:r>
    </w:p>
    <w:p w14:paraId="425E6FDE" w14:textId="2950F082" w:rsidR="005B6E0B" w:rsidRDefault="005B6E0B" w:rsidP="005B6E0B">
      <w:pPr>
        <w:pStyle w:val="ListParagraph"/>
        <w:ind w:left="1080"/>
        <w:rPr>
          <w:sz w:val="28"/>
          <w:szCs w:val="28"/>
        </w:rPr>
      </w:pPr>
      <w:r w:rsidRPr="005B6E0B">
        <w:rPr>
          <w:sz w:val="28"/>
          <w:szCs w:val="28"/>
        </w:rPr>
        <w:lastRenderedPageBreak/>
        <w:drawing>
          <wp:inline distT="0" distB="0" distL="0" distR="0" wp14:anchorId="212764C6" wp14:editId="0A84ECF1">
            <wp:extent cx="5608320" cy="1640205"/>
            <wp:effectExtent l="0" t="0" r="0" b="0"/>
            <wp:docPr id="8658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76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6910" w14:textId="77777777" w:rsidR="005B6E0B" w:rsidRDefault="005B6E0B" w:rsidP="005B6E0B">
      <w:pPr>
        <w:pStyle w:val="ListParagraph"/>
        <w:ind w:left="1080"/>
        <w:rPr>
          <w:sz w:val="28"/>
          <w:szCs w:val="28"/>
        </w:rPr>
      </w:pPr>
    </w:p>
    <w:p w14:paraId="4E352581" w14:textId="77777777" w:rsidR="00040959" w:rsidRDefault="00040959" w:rsidP="0085094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Insert data in the </w:t>
      </w:r>
      <w:r w:rsidR="00264808">
        <w:rPr>
          <w:sz w:val="28"/>
          <w:szCs w:val="28"/>
        </w:rPr>
        <w:t>‘</w:t>
      </w:r>
      <w:r w:rsidRPr="00264808">
        <w:rPr>
          <w:b/>
          <w:sz w:val="28"/>
          <w:szCs w:val="28"/>
        </w:rPr>
        <w:t>MCA</w:t>
      </w:r>
      <w:r w:rsidR="00264808">
        <w:rPr>
          <w:b/>
          <w:sz w:val="28"/>
          <w:szCs w:val="28"/>
        </w:rPr>
        <w:t>’</w:t>
      </w:r>
      <w:r>
        <w:rPr>
          <w:sz w:val="28"/>
          <w:szCs w:val="28"/>
        </w:rPr>
        <w:t xml:space="preserve"> table from </w:t>
      </w:r>
      <w:r w:rsidRPr="00264808">
        <w:rPr>
          <w:b/>
          <w:sz w:val="28"/>
          <w:szCs w:val="28"/>
        </w:rPr>
        <w:t>‘Student’</w:t>
      </w:r>
      <w:r>
        <w:rPr>
          <w:sz w:val="28"/>
          <w:szCs w:val="28"/>
        </w:rPr>
        <w:t xml:space="preserve"> table where course is </w:t>
      </w:r>
      <w:r w:rsidRPr="00B145D1">
        <w:rPr>
          <w:b/>
          <w:sz w:val="28"/>
          <w:szCs w:val="28"/>
        </w:rPr>
        <w:t>MCA</w:t>
      </w:r>
      <w:r>
        <w:rPr>
          <w:sz w:val="28"/>
          <w:szCs w:val="28"/>
        </w:rPr>
        <w:t>.</w:t>
      </w:r>
    </w:p>
    <w:p w14:paraId="688938C1" w14:textId="14517C52" w:rsidR="005B6E0B" w:rsidRDefault="005B6E0B" w:rsidP="005B6E0B">
      <w:pPr>
        <w:pStyle w:val="ListParagraph"/>
        <w:ind w:left="1080"/>
        <w:rPr>
          <w:color w:val="4C94D8" w:themeColor="text2" w:themeTint="80"/>
          <w:sz w:val="28"/>
          <w:szCs w:val="28"/>
        </w:rPr>
      </w:pPr>
      <w:r>
        <w:rPr>
          <w:sz w:val="28"/>
          <w:szCs w:val="28"/>
        </w:rPr>
        <w:t xml:space="preserve">QUERY: </w:t>
      </w:r>
      <w:r w:rsidRPr="005B6E0B">
        <w:rPr>
          <w:color w:val="4C94D8" w:themeColor="text2" w:themeTint="80"/>
          <w:sz w:val="28"/>
          <w:szCs w:val="28"/>
        </w:rPr>
        <w:t xml:space="preserve">INSERT INTO MCA SELECT * FROM Student WHERE Course = </w:t>
      </w:r>
      <w:r w:rsidR="00E4199E">
        <w:rPr>
          <w:color w:val="4C94D8" w:themeColor="text2" w:themeTint="80"/>
          <w:sz w:val="28"/>
          <w:szCs w:val="28"/>
        </w:rPr>
        <w:t>‘</w:t>
      </w:r>
      <w:r w:rsidRPr="005B6E0B">
        <w:rPr>
          <w:color w:val="4C94D8" w:themeColor="text2" w:themeTint="80"/>
          <w:sz w:val="28"/>
          <w:szCs w:val="28"/>
        </w:rPr>
        <w:t>MCA</w:t>
      </w:r>
      <w:r w:rsidR="00E4199E">
        <w:rPr>
          <w:color w:val="4C94D8" w:themeColor="text2" w:themeTint="80"/>
          <w:sz w:val="28"/>
          <w:szCs w:val="28"/>
        </w:rPr>
        <w:t>’</w:t>
      </w:r>
      <w:r w:rsidRPr="005B6E0B">
        <w:rPr>
          <w:color w:val="4C94D8" w:themeColor="text2" w:themeTint="80"/>
          <w:sz w:val="28"/>
          <w:szCs w:val="28"/>
        </w:rPr>
        <w:t>;</w:t>
      </w:r>
    </w:p>
    <w:p w14:paraId="1BD0F63A" w14:textId="77777777" w:rsidR="00E4199E" w:rsidRDefault="00E4199E" w:rsidP="005B6E0B">
      <w:pPr>
        <w:pStyle w:val="ListParagraph"/>
        <w:ind w:left="1080"/>
        <w:rPr>
          <w:color w:val="4C94D8" w:themeColor="text2" w:themeTint="80"/>
          <w:sz w:val="28"/>
          <w:szCs w:val="28"/>
        </w:rPr>
      </w:pPr>
    </w:p>
    <w:p w14:paraId="4A0311C4" w14:textId="79277BFB" w:rsidR="00E4199E" w:rsidRDefault="00E4199E" w:rsidP="005B6E0B">
      <w:pPr>
        <w:pStyle w:val="ListParagraph"/>
        <w:ind w:left="1080"/>
        <w:rPr>
          <w:color w:val="4C94D8" w:themeColor="text2" w:themeTint="80"/>
          <w:sz w:val="28"/>
          <w:szCs w:val="28"/>
        </w:rPr>
      </w:pPr>
      <w:r w:rsidRPr="00E4199E">
        <w:rPr>
          <w:color w:val="4C94D8" w:themeColor="text2" w:themeTint="80"/>
          <w:sz w:val="28"/>
          <w:szCs w:val="28"/>
        </w:rPr>
        <w:drawing>
          <wp:inline distT="0" distB="0" distL="0" distR="0" wp14:anchorId="7ACC5500" wp14:editId="0BE5D4EB">
            <wp:extent cx="3604572" cy="1082134"/>
            <wp:effectExtent l="0" t="0" r="0" b="3810"/>
            <wp:docPr id="157966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682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CC81" w14:textId="77777777" w:rsidR="00E4199E" w:rsidRPr="005B6E0B" w:rsidRDefault="00E4199E" w:rsidP="005B6E0B">
      <w:pPr>
        <w:pStyle w:val="ListParagraph"/>
        <w:ind w:left="1080"/>
        <w:rPr>
          <w:color w:val="4C94D8" w:themeColor="text2" w:themeTint="80"/>
          <w:sz w:val="28"/>
          <w:szCs w:val="28"/>
        </w:rPr>
      </w:pPr>
    </w:p>
    <w:p w14:paraId="67EC9E47" w14:textId="77777777" w:rsidR="00B145D1" w:rsidRDefault="00B145D1" w:rsidP="0085094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Insert data in the </w:t>
      </w:r>
      <w:r w:rsidRPr="00B145D1">
        <w:rPr>
          <w:b/>
          <w:sz w:val="28"/>
          <w:szCs w:val="28"/>
        </w:rPr>
        <w:t>‘MSc’</w:t>
      </w:r>
      <w:r>
        <w:rPr>
          <w:sz w:val="28"/>
          <w:szCs w:val="28"/>
        </w:rPr>
        <w:t xml:space="preserve"> table from </w:t>
      </w:r>
      <w:r w:rsidRPr="00264808">
        <w:rPr>
          <w:b/>
          <w:sz w:val="28"/>
          <w:szCs w:val="28"/>
        </w:rPr>
        <w:t>‘Student’</w:t>
      </w:r>
      <w:r>
        <w:rPr>
          <w:sz w:val="28"/>
          <w:szCs w:val="28"/>
        </w:rPr>
        <w:t xml:space="preserve"> table where course is </w:t>
      </w:r>
      <w:r w:rsidRPr="00B145D1">
        <w:rPr>
          <w:b/>
          <w:sz w:val="28"/>
          <w:szCs w:val="28"/>
        </w:rPr>
        <w:t>MSc</w:t>
      </w:r>
      <w:r>
        <w:rPr>
          <w:sz w:val="28"/>
          <w:szCs w:val="28"/>
        </w:rPr>
        <w:t>.</w:t>
      </w:r>
    </w:p>
    <w:p w14:paraId="395F6DD7" w14:textId="42F5E26D" w:rsidR="00E4199E" w:rsidRDefault="00E4199E" w:rsidP="00E4199E">
      <w:pPr>
        <w:ind w:left="1080"/>
        <w:rPr>
          <w:color w:val="4C94D8" w:themeColor="text2" w:themeTint="80"/>
          <w:sz w:val="28"/>
          <w:szCs w:val="28"/>
        </w:rPr>
      </w:pPr>
      <w:r>
        <w:rPr>
          <w:sz w:val="28"/>
          <w:szCs w:val="28"/>
        </w:rPr>
        <w:t xml:space="preserve">QUERY: </w:t>
      </w:r>
      <w:r w:rsidRPr="00E4199E">
        <w:rPr>
          <w:color w:val="4C94D8" w:themeColor="text2" w:themeTint="80"/>
          <w:sz w:val="28"/>
          <w:szCs w:val="28"/>
        </w:rPr>
        <w:t>INSERT INTO MSc SEL</w:t>
      </w:r>
      <w:r>
        <w:rPr>
          <w:color w:val="4C94D8" w:themeColor="text2" w:themeTint="80"/>
          <w:sz w:val="28"/>
          <w:szCs w:val="28"/>
        </w:rPr>
        <w:t>E</w:t>
      </w:r>
      <w:r w:rsidRPr="00E4199E">
        <w:rPr>
          <w:color w:val="4C94D8" w:themeColor="text2" w:themeTint="80"/>
          <w:sz w:val="28"/>
          <w:szCs w:val="28"/>
        </w:rPr>
        <w:t>CT * FROM STUDENT WHERE Course = ‘MSc’;</w:t>
      </w:r>
    </w:p>
    <w:p w14:paraId="034C5758" w14:textId="77777777" w:rsidR="00E4199E" w:rsidRDefault="00E4199E" w:rsidP="00E4199E">
      <w:pPr>
        <w:ind w:left="1080"/>
        <w:rPr>
          <w:color w:val="4C94D8" w:themeColor="text2" w:themeTint="80"/>
          <w:sz w:val="28"/>
          <w:szCs w:val="28"/>
        </w:rPr>
      </w:pPr>
    </w:p>
    <w:p w14:paraId="2945975D" w14:textId="3C458EF1" w:rsidR="00E4199E" w:rsidRDefault="00E4199E" w:rsidP="00E4199E">
      <w:pPr>
        <w:ind w:left="1080"/>
        <w:rPr>
          <w:color w:val="4C94D8" w:themeColor="text2" w:themeTint="80"/>
          <w:sz w:val="28"/>
          <w:szCs w:val="28"/>
        </w:rPr>
      </w:pPr>
      <w:r w:rsidRPr="00E4199E">
        <w:rPr>
          <w:color w:val="4C94D8" w:themeColor="text2" w:themeTint="80"/>
          <w:sz w:val="28"/>
          <w:szCs w:val="28"/>
        </w:rPr>
        <w:drawing>
          <wp:inline distT="0" distB="0" distL="0" distR="0" wp14:anchorId="53899482" wp14:editId="111AF4F2">
            <wp:extent cx="5676900" cy="518160"/>
            <wp:effectExtent l="0" t="0" r="0" b="0"/>
            <wp:docPr id="186998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875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739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5F54" w14:textId="77777777" w:rsidR="00E4199E" w:rsidRPr="00E4199E" w:rsidRDefault="00E4199E" w:rsidP="00E4199E">
      <w:pPr>
        <w:ind w:left="1080"/>
        <w:rPr>
          <w:color w:val="4C94D8" w:themeColor="text2" w:themeTint="80"/>
          <w:sz w:val="28"/>
          <w:szCs w:val="28"/>
        </w:rPr>
      </w:pPr>
    </w:p>
    <w:p w14:paraId="7B80F084" w14:textId="77777777" w:rsidR="00040959" w:rsidRDefault="00040959" w:rsidP="00B145D1">
      <w:pPr>
        <w:pStyle w:val="ListParagraph"/>
        <w:numPr>
          <w:ilvl w:val="0"/>
          <w:numId w:val="7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 xml:space="preserve">Display the structure of </w:t>
      </w:r>
      <w:r w:rsidRPr="00264808">
        <w:rPr>
          <w:b/>
          <w:sz w:val="28"/>
          <w:szCs w:val="28"/>
        </w:rPr>
        <w:t>‘Student’</w:t>
      </w:r>
      <w:r>
        <w:rPr>
          <w:sz w:val="28"/>
          <w:szCs w:val="28"/>
        </w:rPr>
        <w:t xml:space="preserve"> and </w:t>
      </w:r>
      <w:r w:rsidRPr="00264808">
        <w:rPr>
          <w:b/>
          <w:sz w:val="28"/>
          <w:szCs w:val="28"/>
        </w:rPr>
        <w:t>‘MCA’</w:t>
      </w:r>
      <w:r>
        <w:rPr>
          <w:sz w:val="28"/>
          <w:szCs w:val="28"/>
        </w:rPr>
        <w:t xml:space="preserve"> table.</w:t>
      </w:r>
    </w:p>
    <w:p w14:paraId="4AA3C0E7" w14:textId="5082F488" w:rsidR="00E4199E" w:rsidRPr="00E4199E" w:rsidRDefault="00E4199E" w:rsidP="00E4199E">
      <w:pPr>
        <w:pStyle w:val="ListParagraph"/>
        <w:tabs>
          <w:tab w:val="left" w:pos="0"/>
        </w:tabs>
        <w:ind w:left="1080"/>
        <w:rPr>
          <w:color w:val="4C94D8" w:themeColor="text2" w:themeTint="80"/>
          <w:sz w:val="28"/>
          <w:szCs w:val="28"/>
        </w:rPr>
      </w:pPr>
      <w:r>
        <w:rPr>
          <w:sz w:val="28"/>
          <w:szCs w:val="28"/>
        </w:rPr>
        <w:t xml:space="preserve">QUERY: </w:t>
      </w:r>
      <w:r w:rsidRPr="00E4199E">
        <w:rPr>
          <w:color w:val="4C94D8" w:themeColor="text2" w:themeTint="80"/>
          <w:sz w:val="28"/>
          <w:szCs w:val="28"/>
        </w:rPr>
        <w:t>DESC Student;</w:t>
      </w:r>
    </w:p>
    <w:p w14:paraId="570B381C" w14:textId="308E8A83" w:rsidR="00E4199E" w:rsidRPr="00E4199E" w:rsidRDefault="00E4199E" w:rsidP="00E4199E">
      <w:pPr>
        <w:pStyle w:val="ListParagraph"/>
        <w:tabs>
          <w:tab w:val="left" w:pos="0"/>
        </w:tabs>
        <w:ind w:left="1080"/>
        <w:rPr>
          <w:color w:val="4C94D8" w:themeColor="text2" w:themeTint="80"/>
          <w:sz w:val="28"/>
          <w:szCs w:val="28"/>
        </w:rPr>
      </w:pPr>
      <w:r w:rsidRPr="00E4199E">
        <w:rPr>
          <w:color w:val="4C94D8" w:themeColor="text2" w:themeTint="80"/>
          <w:sz w:val="28"/>
          <w:szCs w:val="28"/>
        </w:rPr>
        <w:tab/>
      </w:r>
      <w:r w:rsidRPr="00E4199E">
        <w:rPr>
          <w:color w:val="4C94D8" w:themeColor="text2" w:themeTint="80"/>
          <w:sz w:val="28"/>
          <w:szCs w:val="28"/>
        </w:rPr>
        <w:tab/>
        <w:t>DESC MCA;</w:t>
      </w:r>
    </w:p>
    <w:p w14:paraId="158EA976" w14:textId="77777777" w:rsidR="00E4199E" w:rsidRDefault="00E4199E" w:rsidP="00E4199E">
      <w:pPr>
        <w:pStyle w:val="ListParagraph"/>
        <w:tabs>
          <w:tab w:val="left" w:pos="0"/>
        </w:tabs>
        <w:ind w:left="1080"/>
        <w:rPr>
          <w:sz w:val="28"/>
          <w:szCs w:val="28"/>
        </w:rPr>
      </w:pPr>
    </w:p>
    <w:p w14:paraId="4FA51F10" w14:textId="33D9635B" w:rsidR="00E4199E" w:rsidRDefault="00E4199E" w:rsidP="00E4199E">
      <w:pPr>
        <w:pStyle w:val="ListParagraph"/>
        <w:tabs>
          <w:tab w:val="left" w:pos="0"/>
        </w:tabs>
        <w:ind w:left="1080"/>
        <w:rPr>
          <w:sz w:val="28"/>
          <w:szCs w:val="28"/>
        </w:rPr>
      </w:pPr>
      <w:r w:rsidRPr="00E4199E">
        <w:rPr>
          <w:sz w:val="28"/>
          <w:szCs w:val="28"/>
        </w:rPr>
        <w:lastRenderedPageBreak/>
        <w:drawing>
          <wp:inline distT="0" distB="0" distL="0" distR="0" wp14:anchorId="35C57C37" wp14:editId="743B21DE">
            <wp:extent cx="5547841" cy="5052498"/>
            <wp:effectExtent l="0" t="0" r="0" b="0"/>
            <wp:docPr id="104984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454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F599" w14:textId="77777777" w:rsidR="00E4199E" w:rsidRDefault="00E4199E" w:rsidP="00E4199E">
      <w:pPr>
        <w:pStyle w:val="ListParagraph"/>
        <w:tabs>
          <w:tab w:val="left" w:pos="0"/>
        </w:tabs>
        <w:ind w:left="1080"/>
        <w:rPr>
          <w:sz w:val="28"/>
          <w:szCs w:val="28"/>
        </w:rPr>
      </w:pPr>
    </w:p>
    <w:p w14:paraId="1C97F948" w14:textId="77777777" w:rsidR="00040959" w:rsidRDefault="00040959" w:rsidP="0085094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Display all the details of each student in </w:t>
      </w:r>
      <w:r w:rsidRPr="00264808">
        <w:rPr>
          <w:b/>
          <w:sz w:val="28"/>
          <w:szCs w:val="28"/>
        </w:rPr>
        <w:t>‘Student’</w:t>
      </w:r>
      <w:r>
        <w:rPr>
          <w:sz w:val="28"/>
          <w:szCs w:val="28"/>
        </w:rPr>
        <w:t xml:space="preserve"> table with Course appearing first in the display </w:t>
      </w:r>
      <w:r w:rsidR="00DB0A7F">
        <w:rPr>
          <w:sz w:val="28"/>
          <w:szCs w:val="28"/>
        </w:rPr>
        <w:t xml:space="preserve">column </w:t>
      </w:r>
      <w:r>
        <w:rPr>
          <w:sz w:val="28"/>
          <w:szCs w:val="28"/>
        </w:rPr>
        <w:t>list.</w:t>
      </w:r>
    </w:p>
    <w:p w14:paraId="5A7EE9FB" w14:textId="567482FB" w:rsidR="00E4199E" w:rsidRDefault="00E4199E" w:rsidP="00E4199E">
      <w:pPr>
        <w:pStyle w:val="ListParagraph"/>
        <w:ind w:left="1080"/>
        <w:rPr>
          <w:color w:val="4C94D8" w:themeColor="text2" w:themeTint="80"/>
          <w:sz w:val="28"/>
          <w:szCs w:val="28"/>
        </w:rPr>
      </w:pPr>
      <w:r>
        <w:rPr>
          <w:sz w:val="28"/>
          <w:szCs w:val="28"/>
        </w:rPr>
        <w:t xml:space="preserve">QUERY: </w:t>
      </w:r>
      <w:r w:rsidRPr="00BF305E">
        <w:rPr>
          <w:color w:val="4C94D8" w:themeColor="text2" w:themeTint="80"/>
          <w:sz w:val="28"/>
          <w:szCs w:val="28"/>
        </w:rPr>
        <w:t xml:space="preserve">SELECT </w:t>
      </w:r>
      <w:proofErr w:type="spellStart"/>
      <w:proofErr w:type="gramStart"/>
      <w:r>
        <w:rPr>
          <w:color w:val="4C94D8" w:themeColor="text2" w:themeTint="80"/>
          <w:sz w:val="28"/>
          <w:szCs w:val="28"/>
        </w:rPr>
        <w:t>Course,</w:t>
      </w:r>
      <w:r w:rsidRPr="00BF305E">
        <w:rPr>
          <w:color w:val="4C94D8" w:themeColor="text2" w:themeTint="80"/>
          <w:sz w:val="28"/>
          <w:szCs w:val="28"/>
        </w:rPr>
        <w:t>Roll</w:t>
      </w:r>
      <w:proofErr w:type="gramEnd"/>
      <w:r w:rsidRPr="00BF305E">
        <w:rPr>
          <w:color w:val="4C94D8" w:themeColor="text2" w:themeTint="80"/>
          <w:sz w:val="28"/>
          <w:szCs w:val="28"/>
        </w:rPr>
        <w:t>,</w:t>
      </w:r>
      <w:proofErr w:type="gramStart"/>
      <w:r w:rsidRPr="00BF305E">
        <w:rPr>
          <w:color w:val="4C94D8" w:themeColor="text2" w:themeTint="80"/>
          <w:sz w:val="28"/>
          <w:szCs w:val="28"/>
        </w:rPr>
        <w:t>Name,</w:t>
      </w:r>
      <w:r>
        <w:rPr>
          <w:color w:val="4C94D8" w:themeColor="text2" w:themeTint="80"/>
          <w:sz w:val="28"/>
          <w:szCs w:val="28"/>
        </w:rPr>
        <w:t>Age</w:t>
      </w:r>
      <w:proofErr w:type="spellEnd"/>
      <w:proofErr w:type="gramEnd"/>
      <w:r>
        <w:rPr>
          <w:color w:val="4C94D8" w:themeColor="text2" w:themeTint="80"/>
          <w:sz w:val="28"/>
          <w:szCs w:val="28"/>
        </w:rPr>
        <w:t xml:space="preserve">, </w:t>
      </w:r>
      <w:proofErr w:type="spellStart"/>
      <w:proofErr w:type="gramStart"/>
      <w:r w:rsidRPr="00BF305E">
        <w:rPr>
          <w:color w:val="4C94D8" w:themeColor="text2" w:themeTint="80"/>
          <w:sz w:val="28"/>
          <w:szCs w:val="28"/>
        </w:rPr>
        <w:t>Math,Physics</w:t>
      </w:r>
      <w:proofErr w:type="gramEnd"/>
      <w:r w:rsidRPr="00BF305E">
        <w:rPr>
          <w:color w:val="4C94D8" w:themeColor="text2" w:themeTint="80"/>
          <w:sz w:val="28"/>
          <w:szCs w:val="28"/>
        </w:rPr>
        <w:t>,Computer</w:t>
      </w:r>
      <w:proofErr w:type="spellEnd"/>
      <w:r>
        <w:rPr>
          <w:color w:val="4C94D8" w:themeColor="text2" w:themeTint="80"/>
          <w:sz w:val="28"/>
          <w:szCs w:val="28"/>
        </w:rPr>
        <w:t xml:space="preserve">, Birthday </w:t>
      </w:r>
      <w:r w:rsidRPr="00BF305E">
        <w:rPr>
          <w:color w:val="4C94D8" w:themeColor="text2" w:themeTint="80"/>
          <w:sz w:val="28"/>
          <w:szCs w:val="28"/>
        </w:rPr>
        <w:t>FROM Student;</w:t>
      </w:r>
    </w:p>
    <w:p w14:paraId="4B42F6A2" w14:textId="77777777" w:rsidR="00E4199E" w:rsidRDefault="00E4199E" w:rsidP="00E4199E">
      <w:pPr>
        <w:pStyle w:val="ListParagraph"/>
        <w:ind w:left="1080"/>
        <w:rPr>
          <w:color w:val="4C94D8" w:themeColor="text2" w:themeTint="80"/>
          <w:sz w:val="28"/>
          <w:szCs w:val="28"/>
        </w:rPr>
      </w:pPr>
    </w:p>
    <w:p w14:paraId="0E441F11" w14:textId="4B7C7EED" w:rsidR="00E4199E" w:rsidRDefault="00E4199E" w:rsidP="00E4199E">
      <w:pPr>
        <w:pStyle w:val="ListParagraph"/>
        <w:ind w:left="1080"/>
        <w:rPr>
          <w:color w:val="4C94D8" w:themeColor="text2" w:themeTint="80"/>
          <w:sz w:val="28"/>
          <w:szCs w:val="28"/>
        </w:rPr>
      </w:pPr>
      <w:r w:rsidRPr="00E4199E">
        <w:rPr>
          <w:color w:val="4C94D8" w:themeColor="text2" w:themeTint="80"/>
          <w:sz w:val="28"/>
          <w:szCs w:val="28"/>
        </w:rPr>
        <w:drawing>
          <wp:inline distT="0" distB="0" distL="0" distR="0" wp14:anchorId="021E3446" wp14:editId="32C0C237">
            <wp:extent cx="5524500" cy="2050415"/>
            <wp:effectExtent l="0" t="0" r="0" b="6985"/>
            <wp:docPr id="48873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357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A3BE" w14:textId="51E31727" w:rsidR="00E4199E" w:rsidRDefault="00E4199E" w:rsidP="00E4199E">
      <w:pPr>
        <w:pStyle w:val="ListParagraph"/>
        <w:ind w:left="1080"/>
        <w:rPr>
          <w:sz w:val="28"/>
          <w:szCs w:val="28"/>
        </w:rPr>
      </w:pPr>
    </w:p>
    <w:p w14:paraId="0D430644" w14:textId="77777777" w:rsidR="00856E01" w:rsidRDefault="00040959" w:rsidP="00856E0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Update the Math marks of the student with Roll no 7 from 91 to 95</w:t>
      </w:r>
      <w:r w:rsidR="00856E01">
        <w:rPr>
          <w:sz w:val="28"/>
          <w:szCs w:val="28"/>
        </w:rPr>
        <w:t xml:space="preserve"> in the   </w:t>
      </w:r>
    </w:p>
    <w:p w14:paraId="5F5420A3" w14:textId="77777777" w:rsidR="00040959" w:rsidRDefault="00630C68" w:rsidP="00856E01">
      <w:pPr>
        <w:pStyle w:val="ListParagraph"/>
        <w:ind w:left="1080"/>
        <w:rPr>
          <w:sz w:val="28"/>
          <w:szCs w:val="28"/>
        </w:rPr>
      </w:pPr>
      <w:r>
        <w:rPr>
          <w:b/>
          <w:sz w:val="28"/>
          <w:szCs w:val="28"/>
        </w:rPr>
        <w:t>‘</w:t>
      </w:r>
      <w:r w:rsidRPr="00856E01">
        <w:rPr>
          <w:b/>
          <w:sz w:val="28"/>
          <w:szCs w:val="28"/>
        </w:rPr>
        <w:t>Student</w:t>
      </w:r>
      <w:r>
        <w:rPr>
          <w:b/>
          <w:sz w:val="28"/>
          <w:szCs w:val="28"/>
        </w:rPr>
        <w:t>’</w:t>
      </w:r>
      <w:r>
        <w:rPr>
          <w:sz w:val="28"/>
          <w:szCs w:val="28"/>
        </w:rPr>
        <w:t xml:space="preserve"> table</w:t>
      </w:r>
      <w:r w:rsidR="00856E01">
        <w:rPr>
          <w:sz w:val="28"/>
          <w:szCs w:val="28"/>
        </w:rPr>
        <w:t>.</w:t>
      </w:r>
    </w:p>
    <w:p w14:paraId="7634609A" w14:textId="59BF5B56" w:rsidR="00E4199E" w:rsidRDefault="00E4199E" w:rsidP="00856E01">
      <w:pPr>
        <w:pStyle w:val="ListParagraph"/>
        <w:ind w:left="1080"/>
        <w:rPr>
          <w:bCs/>
          <w:color w:val="4C94D8" w:themeColor="text2" w:themeTint="80"/>
          <w:sz w:val="28"/>
          <w:szCs w:val="28"/>
        </w:rPr>
      </w:pPr>
      <w:r w:rsidRPr="00E4199E">
        <w:rPr>
          <w:bCs/>
          <w:sz w:val="28"/>
          <w:szCs w:val="28"/>
        </w:rPr>
        <w:lastRenderedPageBreak/>
        <w:t xml:space="preserve">QUERY: </w:t>
      </w:r>
      <w:r w:rsidRPr="00E4199E">
        <w:rPr>
          <w:bCs/>
          <w:color w:val="4C94D8" w:themeColor="text2" w:themeTint="80"/>
          <w:sz w:val="28"/>
          <w:szCs w:val="28"/>
        </w:rPr>
        <w:t>UPDATE Student SET Math = 95 WHERE Roll=7;</w:t>
      </w:r>
    </w:p>
    <w:p w14:paraId="3098B118" w14:textId="77777777" w:rsidR="00E4199E" w:rsidRDefault="00E4199E" w:rsidP="00856E01">
      <w:pPr>
        <w:pStyle w:val="ListParagraph"/>
        <w:ind w:left="1080"/>
        <w:rPr>
          <w:bCs/>
          <w:sz w:val="28"/>
          <w:szCs w:val="28"/>
        </w:rPr>
      </w:pPr>
    </w:p>
    <w:p w14:paraId="4EEBACE9" w14:textId="13D6FD7F" w:rsidR="00E4199E" w:rsidRDefault="00E4199E" w:rsidP="00856E01">
      <w:pPr>
        <w:pStyle w:val="ListParagraph"/>
        <w:ind w:left="1080"/>
        <w:rPr>
          <w:bCs/>
          <w:sz w:val="28"/>
          <w:szCs w:val="28"/>
        </w:rPr>
      </w:pPr>
      <w:r w:rsidRPr="00E4199E">
        <w:rPr>
          <w:bCs/>
          <w:sz w:val="28"/>
          <w:szCs w:val="28"/>
        </w:rPr>
        <w:drawing>
          <wp:inline distT="0" distB="0" distL="0" distR="0" wp14:anchorId="39C7ACDB" wp14:editId="3C3F1E7B">
            <wp:extent cx="4549534" cy="556308"/>
            <wp:effectExtent l="0" t="0" r="3810" b="0"/>
            <wp:docPr id="195579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976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90F8" w14:textId="77777777" w:rsidR="00E4199E" w:rsidRPr="00E4199E" w:rsidRDefault="00E4199E" w:rsidP="00856E01">
      <w:pPr>
        <w:pStyle w:val="ListParagraph"/>
        <w:ind w:left="1080"/>
        <w:rPr>
          <w:bCs/>
          <w:sz w:val="28"/>
          <w:szCs w:val="28"/>
        </w:rPr>
      </w:pPr>
    </w:p>
    <w:p w14:paraId="3975076C" w14:textId="77777777" w:rsidR="007C6052" w:rsidRDefault="00040959" w:rsidP="007C605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Update the Name of the student with Roll no 4 from Sumit to Sumitava</w:t>
      </w:r>
      <w:r w:rsidR="00856E01">
        <w:rPr>
          <w:sz w:val="28"/>
          <w:szCs w:val="28"/>
        </w:rPr>
        <w:t xml:space="preserve"> </w:t>
      </w:r>
      <w:r w:rsidR="007C6052">
        <w:rPr>
          <w:sz w:val="28"/>
          <w:szCs w:val="28"/>
        </w:rPr>
        <w:t xml:space="preserve"> </w:t>
      </w:r>
    </w:p>
    <w:p w14:paraId="67596ED3" w14:textId="00989528" w:rsidR="00E4199E" w:rsidRDefault="007C6052" w:rsidP="00E4199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56E01">
        <w:rPr>
          <w:sz w:val="28"/>
          <w:szCs w:val="28"/>
        </w:rPr>
        <w:t xml:space="preserve">in </w:t>
      </w:r>
      <w:r>
        <w:rPr>
          <w:sz w:val="28"/>
          <w:szCs w:val="28"/>
        </w:rPr>
        <w:t>‘</w:t>
      </w:r>
      <w:r w:rsidR="00856E01" w:rsidRPr="00856E01">
        <w:rPr>
          <w:b/>
          <w:sz w:val="28"/>
          <w:szCs w:val="28"/>
        </w:rPr>
        <w:t>MCA</w:t>
      </w:r>
      <w:r>
        <w:rPr>
          <w:b/>
          <w:sz w:val="28"/>
          <w:szCs w:val="28"/>
        </w:rPr>
        <w:t>’</w:t>
      </w:r>
      <w:r w:rsidR="00856E01">
        <w:rPr>
          <w:sz w:val="28"/>
          <w:szCs w:val="28"/>
        </w:rPr>
        <w:t xml:space="preserve"> table</w:t>
      </w:r>
      <w:r w:rsidR="00040959">
        <w:rPr>
          <w:sz w:val="28"/>
          <w:szCs w:val="28"/>
        </w:rPr>
        <w:t>.</w:t>
      </w:r>
    </w:p>
    <w:p w14:paraId="4846ED46" w14:textId="5E08E214" w:rsidR="00E4199E" w:rsidRDefault="00E4199E" w:rsidP="00E4199E">
      <w:pPr>
        <w:pStyle w:val="ListParagraph"/>
        <w:ind w:left="1080"/>
        <w:rPr>
          <w:color w:val="4C94D8" w:themeColor="text2" w:themeTint="80"/>
          <w:sz w:val="28"/>
          <w:szCs w:val="28"/>
        </w:rPr>
      </w:pPr>
      <w:r>
        <w:rPr>
          <w:sz w:val="28"/>
          <w:szCs w:val="28"/>
        </w:rPr>
        <w:t xml:space="preserve">QUERY: </w:t>
      </w:r>
      <w:r w:rsidRPr="00504725">
        <w:rPr>
          <w:color w:val="4C94D8" w:themeColor="text2" w:themeTint="80"/>
          <w:sz w:val="28"/>
          <w:szCs w:val="28"/>
        </w:rPr>
        <w:t xml:space="preserve">UPDATE MCA SET </w:t>
      </w:r>
      <w:proofErr w:type="spellStart"/>
      <w:r w:rsidRPr="00504725">
        <w:rPr>
          <w:color w:val="4C94D8" w:themeColor="text2" w:themeTint="80"/>
          <w:sz w:val="28"/>
          <w:szCs w:val="28"/>
        </w:rPr>
        <w:t>First_Name</w:t>
      </w:r>
      <w:proofErr w:type="spellEnd"/>
      <w:r w:rsidRPr="00504725">
        <w:rPr>
          <w:color w:val="4C94D8" w:themeColor="text2" w:themeTint="80"/>
          <w:sz w:val="28"/>
          <w:szCs w:val="28"/>
        </w:rPr>
        <w:t xml:space="preserve"> = </w:t>
      </w:r>
      <w:r w:rsidR="00504725">
        <w:rPr>
          <w:color w:val="4C94D8" w:themeColor="text2" w:themeTint="80"/>
          <w:sz w:val="28"/>
          <w:szCs w:val="28"/>
        </w:rPr>
        <w:t>“</w:t>
      </w:r>
      <w:proofErr w:type="spellStart"/>
      <w:r w:rsidRPr="00504725">
        <w:rPr>
          <w:color w:val="4C94D8" w:themeColor="text2" w:themeTint="80"/>
          <w:sz w:val="28"/>
          <w:szCs w:val="28"/>
        </w:rPr>
        <w:t>Sumitava</w:t>
      </w:r>
      <w:proofErr w:type="spellEnd"/>
      <w:r w:rsidR="00504725">
        <w:rPr>
          <w:color w:val="4C94D8" w:themeColor="text2" w:themeTint="80"/>
          <w:sz w:val="28"/>
          <w:szCs w:val="28"/>
        </w:rPr>
        <w:t>”</w:t>
      </w:r>
      <w:r w:rsidRPr="00504725">
        <w:rPr>
          <w:color w:val="4C94D8" w:themeColor="text2" w:themeTint="80"/>
          <w:sz w:val="28"/>
          <w:szCs w:val="28"/>
        </w:rPr>
        <w:t xml:space="preserve"> WHERE Roll=4;</w:t>
      </w:r>
    </w:p>
    <w:p w14:paraId="4F0C7FC0" w14:textId="77777777" w:rsidR="00504725" w:rsidRDefault="00504725" w:rsidP="00E4199E">
      <w:pPr>
        <w:pStyle w:val="ListParagraph"/>
        <w:ind w:left="1080"/>
        <w:rPr>
          <w:sz w:val="28"/>
          <w:szCs w:val="28"/>
        </w:rPr>
      </w:pPr>
    </w:p>
    <w:p w14:paraId="35320CB7" w14:textId="712DE7E0" w:rsidR="00504725" w:rsidRDefault="00504725" w:rsidP="00E4199E">
      <w:pPr>
        <w:pStyle w:val="ListParagraph"/>
        <w:ind w:left="1080"/>
        <w:rPr>
          <w:sz w:val="28"/>
          <w:szCs w:val="28"/>
        </w:rPr>
      </w:pPr>
      <w:r w:rsidRPr="00504725">
        <w:rPr>
          <w:sz w:val="28"/>
          <w:szCs w:val="28"/>
        </w:rPr>
        <w:drawing>
          <wp:inline distT="0" distB="0" distL="0" distR="0" wp14:anchorId="09255FCF" wp14:editId="79D93D2C">
            <wp:extent cx="5395428" cy="541067"/>
            <wp:effectExtent l="0" t="0" r="0" b="0"/>
            <wp:docPr id="125921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168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66AB" w14:textId="77777777" w:rsidR="00504725" w:rsidRPr="00E4199E" w:rsidRDefault="00504725" w:rsidP="00E4199E">
      <w:pPr>
        <w:pStyle w:val="ListParagraph"/>
        <w:ind w:left="1080"/>
        <w:rPr>
          <w:sz w:val="28"/>
          <w:szCs w:val="28"/>
        </w:rPr>
      </w:pPr>
    </w:p>
    <w:p w14:paraId="0177FDA3" w14:textId="5E771AC6" w:rsidR="00040959" w:rsidRDefault="00B145D1" w:rsidP="0050472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Delete</w:t>
      </w:r>
      <w:r w:rsidR="00040959">
        <w:rPr>
          <w:sz w:val="28"/>
          <w:szCs w:val="28"/>
        </w:rPr>
        <w:t xml:space="preserve"> the details of the student with Roll no 2</w:t>
      </w:r>
      <w:r w:rsidR="00D338CE">
        <w:rPr>
          <w:sz w:val="28"/>
          <w:szCs w:val="28"/>
        </w:rPr>
        <w:t xml:space="preserve"> from the </w:t>
      </w:r>
      <w:r w:rsidR="00D338CE" w:rsidRPr="00D338CE">
        <w:rPr>
          <w:b/>
          <w:sz w:val="28"/>
          <w:szCs w:val="28"/>
        </w:rPr>
        <w:t>‘Student’</w:t>
      </w:r>
      <w:r w:rsidR="00D338CE">
        <w:rPr>
          <w:sz w:val="28"/>
          <w:szCs w:val="28"/>
        </w:rPr>
        <w:t xml:space="preserve"> table</w:t>
      </w:r>
      <w:r w:rsidR="00040959">
        <w:rPr>
          <w:sz w:val="28"/>
          <w:szCs w:val="28"/>
        </w:rPr>
        <w:t>.</w:t>
      </w:r>
    </w:p>
    <w:p w14:paraId="66EE4918" w14:textId="6ECB0F30" w:rsidR="00504725" w:rsidRDefault="00504725" w:rsidP="00504725">
      <w:pPr>
        <w:pStyle w:val="ListParagraph"/>
        <w:ind w:left="1080"/>
        <w:rPr>
          <w:color w:val="4C94D8" w:themeColor="text2" w:themeTint="80"/>
          <w:sz w:val="28"/>
          <w:szCs w:val="28"/>
        </w:rPr>
      </w:pPr>
      <w:r>
        <w:rPr>
          <w:sz w:val="28"/>
          <w:szCs w:val="28"/>
        </w:rPr>
        <w:t xml:space="preserve">QUERY: </w:t>
      </w:r>
      <w:r w:rsidRPr="00504725">
        <w:rPr>
          <w:color w:val="4C94D8" w:themeColor="text2" w:themeTint="80"/>
          <w:sz w:val="28"/>
          <w:szCs w:val="28"/>
        </w:rPr>
        <w:t>DELETE FROM STUDENT WHERE Roll=2;</w:t>
      </w:r>
    </w:p>
    <w:p w14:paraId="2409076E" w14:textId="77777777" w:rsidR="00504725" w:rsidRDefault="00504725" w:rsidP="00504725">
      <w:pPr>
        <w:pStyle w:val="ListParagraph"/>
        <w:ind w:left="1080"/>
        <w:rPr>
          <w:sz w:val="28"/>
          <w:szCs w:val="28"/>
        </w:rPr>
      </w:pPr>
    </w:p>
    <w:p w14:paraId="7D5E1DF5" w14:textId="2FE9DFAD" w:rsidR="00504725" w:rsidRDefault="00504725" w:rsidP="00504725">
      <w:pPr>
        <w:pStyle w:val="ListParagraph"/>
        <w:ind w:left="1080"/>
        <w:rPr>
          <w:sz w:val="28"/>
          <w:szCs w:val="28"/>
        </w:rPr>
      </w:pPr>
      <w:r w:rsidRPr="00504725">
        <w:rPr>
          <w:sz w:val="28"/>
          <w:szCs w:val="28"/>
        </w:rPr>
        <w:drawing>
          <wp:inline distT="0" distB="0" distL="0" distR="0" wp14:anchorId="3A36C3C5" wp14:editId="620120D3">
            <wp:extent cx="3696020" cy="403895"/>
            <wp:effectExtent l="0" t="0" r="0" b="0"/>
            <wp:docPr id="3727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50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EC05" w14:textId="77777777" w:rsidR="00504725" w:rsidRDefault="00504725" w:rsidP="00504725">
      <w:pPr>
        <w:pStyle w:val="ListParagraph"/>
        <w:ind w:left="1080"/>
        <w:rPr>
          <w:sz w:val="28"/>
          <w:szCs w:val="28"/>
        </w:rPr>
      </w:pPr>
    </w:p>
    <w:p w14:paraId="734A0677" w14:textId="6C146E3B" w:rsidR="00040959" w:rsidRDefault="00040959" w:rsidP="0050472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65CFE">
        <w:rPr>
          <w:sz w:val="28"/>
          <w:szCs w:val="28"/>
        </w:rPr>
        <w:t xml:space="preserve">Delete the details of all students from the </w:t>
      </w:r>
      <w:r w:rsidR="00D338CE">
        <w:rPr>
          <w:sz w:val="28"/>
          <w:szCs w:val="28"/>
        </w:rPr>
        <w:t>‘</w:t>
      </w:r>
      <w:r w:rsidRPr="00D338CE">
        <w:rPr>
          <w:b/>
          <w:sz w:val="28"/>
          <w:szCs w:val="28"/>
        </w:rPr>
        <w:t>Student</w:t>
      </w:r>
      <w:r w:rsidR="00D338CE">
        <w:rPr>
          <w:b/>
          <w:sz w:val="28"/>
          <w:szCs w:val="28"/>
        </w:rPr>
        <w:t>’</w:t>
      </w:r>
      <w:r w:rsidRPr="00B65CFE">
        <w:rPr>
          <w:sz w:val="28"/>
          <w:szCs w:val="28"/>
        </w:rPr>
        <w:t xml:space="preserve"> table.</w:t>
      </w:r>
    </w:p>
    <w:p w14:paraId="6C434755" w14:textId="6CAC99F8" w:rsidR="00504725" w:rsidRDefault="00504725" w:rsidP="0050472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QUERY: </w:t>
      </w:r>
      <w:r w:rsidRPr="00504725">
        <w:rPr>
          <w:color w:val="4C94D8" w:themeColor="text2" w:themeTint="80"/>
          <w:sz w:val="28"/>
          <w:szCs w:val="28"/>
        </w:rPr>
        <w:t>DELETE FROM STUDENT;</w:t>
      </w:r>
    </w:p>
    <w:p w14:paraId="1915E535" w14:textId="77777777" w:rsidR="00504725" w:rsidRDefault="00504725" w:rsidP="00504725">
      <w:pPr>
        <w:pStyle w:val="ListParagraph"/>
        <w:ind w:left="1080"/>
        <w:rPr>
          <w:sz w:val="28"/>
          <w:szCs w:val="28"/>
        </w:rPr>
      </w:pPr>
    </w:p>
    <w:p w14:paraId="3836E4A2" w14:textId="44C2C7F1" w:rsidR="00504725" w:rsidRDefault="00504725" w:rsidP="00504725">
      <w:pPr>
        <w:pStyle w:val="ListParagraph"/>
        <w:ind w:left="1080"/>
        <w:rPr>
          <w:sz w:val="28"/>
          <w:szCs w:val="28"/>
        </w:rPr>
      </w:pPr>
      <w:r w:rsidRPr="00504725">
        <w:rPr>
          <w:sz w:val="28"/>
          <w:szCs w:val="28"/>
        </w:rPr>
        <w:drawing>
          <wp:inline distT="0" distB="0" distL="0" distR="0" wp14:anchorId="7F7D3ABE" wp14:editId="02439532">
            <wp:extent cx="3528366" cy="434378"/>
            <wp:effectExtent l="0" t="0" r="0" b="3810"/>
            <wp:docPr id="1779850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501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0288" w14:textId="77777777" w:rsidR="00856E01" w:rsidRPr="005B1A5A" w:rsidRDefault="00856E01" w:rsidP="00604684">
      <w:pPr>
        <w:pStyle w:val="ListParagraph"/>
        <w:ind w:left="-180"/>
      </w:pPr>
      <w:r>
        <w:rPr>
          <w:sz w:val="28"/>
          <w:szCs w:val="28"/>
        </w:rPr>
        <w:t xml:space="preserve">             </w:t>
      </w:r>
    </w:p>
    <w:p w14:paraId="2E591803" w14:textId="77777777" w:rsidR="005B1A5A" w:rsidRDefault="005B1A5A" w:rsidP="005B1A5A">
      <w:pPr>
        <w:pStyle w:val="ListParagraph"/>
        <w:rPr>
          <w:sz w:val="28"/>
          <w:szCs w:val="28"/>
        </w:rPr>
      </w:pPr>
    </w:p>
    <w:sectPr w:rsidR="005B1A5A" w:rsidSect="00B61B9D">
      <w:pgSz w:w="12240" w:h="15840"/>
      <w:pgMar w:top="900" w:right="1170" w:bottom="630" w:left="1170" w:header="720" w:footer="720" w:gutter="0"/>
      <w:pgBorders>
        <w:top w:val="thinThickSmallGap" w:sz="24" w:space="21" w:color="auto"/>
        <w:left w:val="thinThickSmallGap" w:sz="24" w:space="31" w:color="auto"/>
        <w:bottom w:val="thickThinSmallGap" w:sz="24" w:space="16" w:color="auto"/>
        <w:right w:val="thickThinSmallGap" w:sz="2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1BC7F" w14:textId="77777777" w:rsidR="002205C4" w:rsidRDefault="002205C4" w:rsidP="00B145D1">
      <w:r>
        <w:separator/>
      </w:r>
    </w:p>
  </w:endnote>
  <w:endnote w:type="continuationSeparator" w:id="0">
    <w:p w14:paraId="0B2617B9" w14:textId="77777777" w:rsidR="002205C4" w:rsidRDefault="002205C4" w:rsidP="00B14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FEA7E6" w14:textId="77777777" w:rsidR="002205C4" w:rsidRDefault="002205C4" w:rsidP="00B145D1">
      <w:r>
        <w:separator/>
      </w:r>
    </w:p>
  </w:footnote>
  <w:footnote w:type="continuationSeparator" w:id="0">
    <w:p w14:paraId="7C26570D" w14:textId="77777777" w:rsidR="002205C4" w:rsidRDefault="002205C4" w:rsidP="00B14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7905589"/>
    <w:multiLevelType w:val="hybridMultilevel"/>
    <w:tmpl w:val="1EDA0E4A"/>
    <w:lvl w:ilvl="0" w:tplc="D0060DDC">
      <w:start w:val="16"/>
      <w:numFmt w:val="decimal"/>
      <w:lvlText w:val="%1."/>
      <w:lvlJc w:val="left"/>
      <w:pPr>
        <w:ind w:left="825" w:hanging="375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7987278"/>
    <w:multiLevelType w:val="hybridMultilevel"/>
    <w:tmpl w:val="4614007C"/>
    <w:lvl w:ilvl="0" w:tplc="00000002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36086"/>
    <w:multiLevelType w:val="hybridMultilevel"/>
    <w:tmpl w:val="472A6404"/>
    <w:lvl w:ilvl="0" w:tplc="543AD12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46036F"/>
    <w:multiLevelType w:val="hybridMultilevel"/>
    <w:tmpl w:val="CCBAA6FA"/>
    <w:lvl w:ilvl="0" w:tplc="00000002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F5FB2"/>
    <w:multiLevelType w:val="hybridMultilevel"/>
    <w:tmpl w:val="9C62F9F4"/>
    <w:lvl w:ilvl="0" w:tplc="67D4A2EA">
      <w:start w:val="14"/>
      <w:numFmt w:val="decimal"/>
      <w:lvlText w:val="%1."/>
      <w:lvlJc w:val="left"/>
      <w:pPr>
        <w:ind w:left="825" w:hanging="375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75B03773"/>
    <w:multiLevelType w:val="hybridMultilevel"/>
    <w:tmpl w:val="5900DD10"/>
    <w:lvl w:ilvl="0" w:tplc="A2680ACA">
      <w:start w:val="16"/>
      <w:numFmt w:val="decimal"/>
      <w:lvlText w:val="%1."/>
      <w:lvlJc w:val="left"/>
      <w:pPr>
        <w:ind w:left="195" w:hanging="375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0" w15:restartNumberingAfterBreak="0">
    <w:nsid w:val="7BB223E1"/>
    <w:multiLevelType w:val="hybridMultilevel"/>
    <w:tmpl w:val="72C6ACFA"/>
    <w:lvl w:ilvl="0" w:tplc="00000002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648297">
    <w:abstractNumId w:val="0"/>
  </w:num>
  <w:num w:numId="2" w16cid:durableId="497772538">
    <w:abstractNumId w:val="1"/>
  </w:num>
  <w:num w:numId="3" w16cid:durableId="1009526527">
    <w:abstractNumId w:val="2"/>
  </w:num>
  <w:num w:numId="4" w16cid:durableId="812134725">
    <w:abstractNumId w:val="3"/>
  </w:num>
  <w:num w:numId="5" w16cid:durableId="1534003652">
    <w:abstractNumId w:val="8"/>
  </w:num>
  <w:num w:numId="6" w16cid:durableId="1695571639">
    <w:abstractNumId w:val="4"/>
  </w:num>
  <w:num w:numId="7" w16cid:durableId="1607691153">
    <w:abstractNumId w:val="6"/>
  </w:num>
  <w:num w:numId="8" w16cid:durableId="1971935927">
    <w:abstractNumId w:val="10"/>
  </w:num>
  <w:num w:numId="9" w16cid:durableId="1788770843">
    <w:abstractNumId w:val="7"/>
  </w:num>
  <w:num w:numId="10" w16cid:durableId="756437770">
    <w:abstractNumId w:val="5"/>
  </w:num>
  <w:num w:numId="11" w16cid:durableId="15531500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FE"/>
    <w:rsid w:val="00040959"/>
    <w:rsid w:val="000F4ECE"/>
    <w:rsid w:val="000F7610"/>
    <w:rsid w:val="00113E4C"/>
    <w:rsid w:val="00154995"/>
    <w:rsid w:val="001C5354"/>
    <w:rsid w:val="002205C4"/>
    <w:rsid w:val="0023140F"/>
    <w:rsid w:val="00264808"/>
    <w:rsid w:val="002B2795"/>
    <w:rsid w:val="00335BFE"/>
    <w:rsid w:val="004678EF"/>
    <w:rsid w:val="00495E34"/>
    <w:rsid w:val="004F51D6"/>
    <w:rsid w:val="00504725"/>
    <w:rsid w:val="00511BCF"/>
    <w:rsid w:val="00550B18"/>
    <w:rsid w:val="005B1A5A"/>
    <w:rsid w:val="005B6E0B"/>
    <w:rsid w:val="005C3C92"/>
    <w:rsid w:val="005C6EBC"/>
    <w:rsid w:val="005E5364"/>
    <w:rsid w:val="00604684"/>
    <w:rsid w:val="00617E75"/>
    <w:rsid w:val="00630C68"/>
    <w:rsid w:val="00633157"/>
    <w:rsid w:val="006E0303"/>
    <w:rsid w:val="006E1C79"/>
    <w:rsid w:val="006E3122"/>
    <w:rsid w:val="006F0921"/>
    <w:rsid w:val="00787FEA"/>
    <w:rsid w:val="007B561C"/>
    <w:rsid w:val="007C6052"/>
    <w:rsid w:val="007F0673"/>
    <w:rsid w:val="008037D3"/>
    <w:rsid w:val="008338E4"/>
    <w:rsid w:val="008428A3"/>
    <w:rsid w:val="00850941"/>
    <w:rsid w:val="00856E01"/>
    <w:rsid w:val="008775F5"/>
    <w:rsid w:val="008A4DE7"/>
    <w:rsid w:val="008B72D0"/>
    <w:rsid w:val="00955799"/>
    <w:rsid w:val="00A42060"/>
    <w:rsid w:val="00A52DB8"/>
    <w:rsid w:val="00AD02E1"/>
    <w:rsid w:val="00B10349"/>
    <w:rsid w:val="00B145D1"/>
    <w:rsid w:val="00B61B9D"/>
    <w:rsid w:val="00B65CFE"/>
    <w:rsid w:val="00BF305E"/>
    <w:rsid w:val="00C003DC"/>
    <w:rsid w:val="00C95ACD"/>
    <w:rsid w:val="00D338CE"/>
    <w:rsid w:val="00D535CE"/>
    <w:rsid w:val="00DA25E0"/>
    <w:rsid w:val="00DB06CB"/>
    <w:rsid w:val="00DB0A7F"/>
    <w:rsid w:val="00DF0846"/>
    <w:rsid w:val="00DF2EC7"/>
    <w:rsid w:val="00E4199E"/>
    <w:rsid w:val="00EA6EB8"/>
    <w:rsid w:val="00F178B0"/>
    <w:rsid w:val="00FC0D34"/>
    <w:rsid w:val="00FD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65C874E"/>
  <w15:chartTrackingRefBased/>
  <w15:docId w15:val="{6D15B9F1-ECE6-3B48-AEC6-A26B6D67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cs="Calibri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5z1">
    <w:name w:val="WW8Num5z1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HeaderChar">
    <w:name w:val="Header Char"/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rPr>
      <w:rFonts w:ascii="Times New Roman" w:eastAsia="Times New Roman" w:hAnsi="Times New Roman"/>
      <w:sz w:val="24"/>
      <w:szCs w:val="24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qFormat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IEM</Company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Manjima</dc:creator>
  <cp:keywords/>
  <cp:lastModifiedBy>Harsh Sah</cp:lastModifiedBy>
  <cp:revision>2</cp:revision>
  <cp:lastPrinted>1899-12-31T18:30:00Z</cp:lastPrinted>
  <dcterms:created xsi:type="dcterms:W3CDTF">2025-08-15T07:20:00Z</dcterms:created>
  <dcterms:modified xsi:type="dcterms:W3CDTF">2025-08-15T07:20:00Z</dcterms:modified>
</cp:coreProperties>
</file>